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8CFF9" w14:textId="77777777" w:rsidR="00F855AD" w:rsidRPr="00B819E2" w:rsidRDefault="00F855AD" w:rsidP="00F855AD">
      <w:pPr>
        <w:ind w:left="-630"/>
        <w:rPr>
          <w:b/>
          <w:caps/>
          <w:color w:val="000000"/>
          <w:sz w:val="22"/>
          <w:szCs w:val="22"/>
        </w:rPr>
      </w:pPr>
    </w:p>
    <w:p w14:paraId="2A5F69A9" w14:textId="257DA1F8" w:rsidR="00F855AD" w:rsidRPr="00B819E2" w:rsidRDefault="00350F64" w:rsidP="00F855AD">
      <w:pPr>
        <w:ind w:left="-630"/>
        <w:rPr>
          <w:b/>
          <w:caps/>
          <w:color w:val="000000"/>
          <w:sz w:val="22"/>
          <w:szCs w:val="22"/>
          <w:u w:val="single"/>
        </w:rPr>
      </w:pPr>
      <w:r w:rsidRPr="00B819E2">
        <w:rPr>
          <w:b/>
          <w:caps/>
          <w:color w:val="000000"/>
          <w:sz w:val="22"/>
          <w:szCs w:val="22"/>
          <w:u w:val="single"/>
        </w:rPr>
        <w:t>skills</w:t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</w:p>
    <w:p w14:paraId="590D5F19" w14:textId="1F698B75" w:rsidR="006519E9" w:rsidRPr="00B819E2" w:rsidRDefault="000C431F" w:rsidP="00F855AD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 / Coursework</w:t>
      </w:r>
      <w:r w:rsidR="00403228" w:rsidRPr="00B819E2">
        <w:rPr>
          <w:color w:val="000000"/>
          <w:sz w:val="22"/>
          <w:szCs w:val="22"/>
        </w:rPr>
        <w:t xml:space="preserve">: </w:t>
      </w:r>
      <w:r w:rsidR="003E524A">
        <w:rPr>
          <w:color w:val="000000"/>
          <w:sz w:val="22"/>
          <w:szCs w:val="22"/>
        </w:rPr>
        <w:t>Java,</w:t>
      </w:r>
      <w:r w:rsidR="00403228" w:rsidRPr="00B819E2">
        <w:rPr>
          <w:color w:val="000000"/>
          <w:sz w:val="22"/>
          <w:szCs w:val="22"/>
        </w:rPr>
        <w:t xml:space="preserve"> </w:t>
      </w:r>
      <w:r w:rsidR="00B25E45">
        <w:rPr>
          <w:color w:val="000000"/>
          <w:sz w:val="22"/>
          <w:szCs w:val="22"/>
        </w:rPr>
        <w:t>Python,</w:t>
      </w:r>
      <w:r w:rsidR="00B25E45" w:rsidRPr="00B819E2">
        <w:rPr>
          <w:color w:val="000000"/>
          <w:sz w:val="22"/>
          <w:szCs w:val="22"/>
        </w:rPr>
        <w:t xml:space="preserve"> </w:t>
      </w:r>
      <w:r w:rsidR="00403228" w:rsidRPr="00B819E2">
        <w:rPr>
          <w:color w:val="000000"/>
          <w:sz w:val="22"/>
          <w:szCs w:val="22"/>
        </w:rPr>
        <w:t>HTML</w:t>
      </w:r>
      <w:r w:rsidR="004F78CD">
        <w:rPr>
          <w:color w:val="000000"/>
          <w:sz w:val="22"/>
          <w:szCs w:val="22"/>
        </w:rPr>
        <w:t xml:space="preserve">, </w:t>
      </w:r>
      <w:r w:rsidR="00403228" w:rsidRPr="00B819E2">
        <w:rPr>
          <w:color w:val="000000"/>
          <w:sz w:val="22"/>
          <w:szCs w:val="22"/>
        </w:rPr>
        <w:t xml:space="preserve">CSS, </w:t>
      </w:r>
      <w:r w:rsidR="00B25E45">
        <w:rPr>
          <w:color w:val="000000"/>
          <w:sz w:val="22"/>
          <w:szCs w:val="22"/>
        </w:rPr>
        <w:t xml:space="preserve">Bootstrap, </w:t>
      </w:r>
      <w:r w:rsidR="00403228" w:rsidRPr="00B819E2">
        <w:rPr>
          <w:color w:val="000000"/>
          <w:sz w:val="22"/>
          <w:szCs w:val="22"/>
        </w:rPr>
        <w:t>JavaScript</w:t>
      </w:r>
      <w:r w:rsidR="00C57CE4">
        <w:rPr>
          <w:color w:val="000000"/>
          <w:sz w:val="22"/>
          <w:szCs w:val="22"/>
        </w:rPr>
        <w:t>,</w:t>
      </w:r>
      <w:r w:rsidR="004F78CD">
        <w:rPr>
          <w:color w:val="000000"/>
          <w:sz w:val="22"/>
          <w:szCs w:val="22"/>
        </w:rPr>
        <w:t xml:space="preserve"> jQuery,</w:t>
      </w:r>
      <w:r w:rsidR="00763815">
        <w:rPr>
          <w:color w:val="000000"/>
          <w:sz w:val="22"/>
          <w:szCs w:val="22"/>
        </w:rPr>
        <w:t xml:space="preserve"> </w:t>
      </w:r>
      <w:r w:rsidR="00024A4B" w:rsidRPr="00B819E2">
        <w:rPr>
          <w:color w:val="000000"/>
          <w:sz w:val="22"/>
          <w:szCs w:val="22"/>
        </w:rPr>
        <w:t>C,</w:t>
      </w:r>
      <w:r w:rsidR="00024A4B">
        <w:rPr>
          <w:color w:val="000000"/>
          <w:sz w:val="22"/>
          <w:szCs w:val="22"/>
        </w:rPr>
        <w:t xml:space="preserve"> </w:t>
      </w:r>
      <w:r w:rsidR="00C57CE4">
        <w:rPr>
          <w:color w:val="000000"/>
          <w:sz w:val="22"/>
          <w:szCs w:val="22"/>
        </w:rPr>
        <w:t>SQL</w:t>
      </w:r>
    </w:p>
    <w:p w14:paraId="296548F2" w14:textId="6195FE90" w:rsidR="00F855AD" w:rsidRPr="00B819E2" w:rsidRDefault="006519E9" w:rsidP="00F855AD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 w:rsidRPr="00B819E2">
        <w:rPr>
          <w:color w:val="000000"/>
          <w:sz w:val="22"/>
          <w:szCs w:val="22"/>
        </w:rPr>
        <w:t xml:space="preserve">Source Control: </w:t>
      </w:r>
      <w:r w:rsidR="00403228" w:rsidRPr="00B819E2">
        <w:rPr>
          <w:color w:val="000000"/>
          <w:sz w:val="22"/>
          <w:szCs w:val="22"/>
        </w:rPr>
        <w:t>Git</w:t>
      </w:r>
      <w:r w:rsidRPr="00B819E2">
        <w:rPr>
          <w:color w:val="000000"/>
          <w:sz w:val="22"/>
          <w:szCs w:val="22"/>
        </w:rPr>
        <w:t>H</w:t>
      </w:r>
      <w:r w:rsidR="00403228" w:rsidRPr="00B819E2">
        <w:rPr>
          <w:color w:val="000000"/>
          <w:sz w:val="22"/>
          <w:szCs w:val="22"/>
        </w:rPr>
        <w:t>ub</w:t>
      </w:r>
    </w:p>
    <w:p w14:paraId="2DAC2982" w14:textId="77777777" w:rsidR="00F855AD" w:rsidRPr="00B819E2" w:rsidRDefault="00A57853" w:rsidP="00F855AD">
      <w:pPr>
        <w:ind w:left="-630"/>
        <w:rPr>
          <w:b/>
          <w:caps/>
          <w:color w:val="000000"/>
          <w:sz w:val="22"/>
          <w:szCs w:val="22"/>
        </w:rPr>
      </w:pPr>
      <w:r w:rsidRPr="00B819E2">
        <w:rPr>
          <w:b/>
          <w:caps/>
          <w:color w:val="000000"/>
          <w:sz w:val="22"/>
          <w:szCs w:val="22"/>
        </w:rPr>
        <w:t xml:space="preserve">   </w:t>
      </w:r>
    </w:p>
    <w:p w14:paraId="08033B39" w14:textId="5FF021AF" w:rsidR="00350F64" w:rsidRPr="00B819E2" w:rsidRDefault="00350F64" w:rsidP="00350F64">
      <w:pPr>
        <w:ind w:left="-630"/>
        <w:rPr>
          <w:b/>
          <w:caps/>
          <w:color w:val="000000"/>
          <w:sz w:val="22"/>
          <w:szCs w:val="22"/>
          <w:u w:val="single"/>
        </w:rPr>
      </w:pPr>
      <w:r w:rsidRPr="00B819E2">
        <w:rPr>
          <w:b/>
          <w:caps/>
          <w:color w:val="000000"/>
          <w:sz w:val="22"/>
          <w:szCs w:val="22"/>
          <w:u w:val="single"/>
        </w:rPr>
        <w:t>Projects</w:t>
      </w:r>
      <w:r w:rsidRPr="00B819E2">
        <w:rPr>
          <w:b/>
          <w:caps/>
          <w:color w:val="000000"/>
          <w:sz w:val="22"/>
          <w:szCs w:val="22"/>
          <w:u w:val="single"/>
        </w:rPr>
        <w:tab/>
      </w:r>
      <w:r w:rsidRPr="00B819E2">
        <w:rPr>
          <w:b/>
          <w:caps/>
          <w:color w:val="000000"/>
          <w:sz w:val="22"/>
          <w:szCs w:val="22"/>
          <w:u w:val="single"/>
        </w:rPr>
        <w:tab/>
      </w:r>
      <w:r w:rsidRPr="00B819E2">
        <w:rPr>
          <w:b/>
          <w:caps/>
          <w:color w:val="000000"/>
          <w:sz w:val="22"/>
          <w:szCs w:val="22"/>
          <w:u w:val="single"/>
        </w:rPr>
        <w:tab/>
      </w:r>
      <w:r w:rsidRPr="00B819E2">
        <w:rPr>
          <w:b/>
          <w:caps/>
          <w:color w:val="000000"/>
          <w:sz w:val="22"/>
          <w:szCs w:val="22"/>
          <w:u w:val="single"/>
        </w:rPr>
        <w:tab/>
      </w:r>
      <w:r w:rsidRPr="00B819E2">
        <w:rPr>
          <w:b/>
          <w:caps/>
          <w:color w:val="000000"/>
          <w:sz w:val="22"/>
          <w:szCs w:val="22"/>
          <w:u w:val="single"/>
        </w:rPr>
        <w:tab/>
      </w:r>
      <w:r w:rsidRPr="00B819E2">
        <w:rPr>
          <w:b/>
          <w:caps/>
          <w:color w:val="000000"/>
          <w:sz w:val="22"/>
          <w:szCs w:val="22"/>
          <w:u w:val="single"/>
        </w:rPr>
        <w:tab/>
      </w:r>
      <w:r w:rsidRPr="00B819E2">
        <w:rPr>
          <w:b/>
          <w:caps/>
          <w:color w:val="000000"/>
          <w:sz w:val="22"/>
          <w:szCs w:val="22"/>
          <w:u w:val="single"/>
        </w:rPr>
        <w:tab/>
      </w:r>
      <w:r w:rsidRPr="00B819E2">
        <w:rPr>
          <w:b/>
          <w:caps/>
          <w:color w:val="000000"/>
          <w:sz w:val="22"/>
          <w:szCs w:val="22"/>
          <w:u w:val="single"/>
        </w:rPr>
        <w:tab/>
      </w:r>
      <w:r w:rsidRPr="00B819E2">
        <w:rPr>
          <w:b/>
          <w:caps/>
          <w:color w:val="000000"/>
          <w:sz w:val="22"/>
          <w:szCs w:val="22"/>
          <w:u w:val="single"/>
        </w:rPr>
        <w:tab/>
      </w:r>
      <w:r w:rsidR="006B444A" w:rsidRPr="00B819E2">
        <w:rPr>
          <w:b/>
          <w:caps/>
          <w:color w:val="000000"/>
          <w:sz w:val="22"/>
          <w:szCs w:val="22"/>
          <w:u w:val="single"/>
        </w:rPr>
        <w:tab/>
      </w:r>
      <w:r w:rsidR="006B444A" w:rsidRPr="00B819E2">
        <w:rPr>
          <w:b/>
          <w:caps/>
          <w:color w:val="000000"/>
          <w:sz w:val="22"/>
          <w:szCs w:val="22"/>
          <w:u w:val="single"/>
        </w:rPr>
        <w:tab/>
      </w:r>
      <w:r w:rsidRPr="00B819E2">
        <w:rPr>
          <w:b/>
          <w:caps/>
          <w:color w:val="000000"/>
          <w:sz w:val="22"/>
          <w:szCs w:val="22"/>
          <w:u w:val="single"/>
        </w:rPr>
        <w:tab/>
      </w:r>
      <w:r w:rsidRPr="00B819E2">
        <w:rPr>
          <w:b/>
          <w:caps/>
          <w:color w:val="000000"/>
          <w:sz w:val="22"/>
          <w:szCs w:val="22"/>
          <w:u w:val="single"/>
        </w:rPr>
        <w:tab/>
        <w:t xml:space="preserve">                                                                                                             </w:t>
      </w:r>
    </w:p>
    <w:p w14:paraId="71D053AF" w14:textId="51D88729" w:rsidR="00DD4B37" w:rsidRPr="00B819E2" w:rsidRDefault="00DD4B37" w:rsidP="00DD4B37">
      <w:pPr>
        <w:rPr>
          <w:color w:val="000000"/>
          <w:sz w:val="22"/>
          <w:szCs w:val="22"/>
        </w:rPr>
      </w:pPr>
      <w:r w:rsidRPr="00B819E2">
        <w:rPr>
          <w:b/>
          <w:caps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81911E7" wp14:editId="74D0D59B">
                <wp:simplePos x="0" y="0"/>
                <wp:positionH relativeFrom="column">
                  <wp:posOffset>-647700</wp:posOffset>
                </wp:positionH>
                <wp:positionV relativeFrom="paragraph">
                  <wp:posOffset>11802109</wp:posOffset>
                </wp:positionV>
                <wp:extent cx="4352290" cy="0"/>
                <wp:effectExtent l="0" t="0" r="16510" b="2540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2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D44B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51pt;margin-top:929.3pt;width:342.7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3q8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mjmxzNom0NUKXfGN0hP8lU/K/rdIqnKlsiGh+C3s4bcxGdE71L8xWoosh++KAYxBPDD&#10;rE616T0kTAGdgiTnmyT85BCFj9nDLE2X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"/>
            </w:pict>
          </mc:Fallback>
        </mc:AlternateContent>
      </w:r>
      <w:r>
        <w:rPr>
          <w:b/>
          <w:color w:val="000000"/>
          <w:sz w:val="22"/>
          <w:szCs w:val="22"/>
        </w:rPr>
        <w:t xml:space="preserve">ScottSmalley.net </w:t>
      </w:r>
      <w:r w:rsidR="00CC2FDD">
        <w:rPr>
          <w:b/>
          <w:color w:val="000000"/>
          <w:sz w:val="22"/>
          <w:szCs w:val="22"/>
        </w:rPr>
        <w:t>Project</w:t>
      </w:r>
      <w:r w:rsidRPr="00B819E2">
        <w:rPr>
          <w:color w:val="000000"/>
          <w:sz w:val="22"/>
          <w:szCs w:val="22"/>
        </w:rPr>
        <w:t xml:space="preserve"> </w:t>
      </w:r>
      <w:r w:rsidR="00F268D9">
        <w:rPr>
          <w:color w:val="000000"/>
          <w:sz w:val="22"/>
          <w:szCs w:val="22"/>
        </w:rPr>
        <w:t>(</w:t>
      </w:r>
      <w:hyperlink r:id="rId8" w:history="1">
        <w:r w:rsidR="00F268D9" w:rsidRPr="00FD0BE1">
          <w:rPr>
            <w:rStyle w:val="Hyperlink"/>
            <w:sz w:val="22"/>
            <w:szCs w:val="22"/>
          </w:rPr>
          <w:t>http://scottsmalley.net</w:t>
        </w:r>
      </w:hyperlink>
      <w:r w:rsidR="00F268D9">
        <w:rPr>
          <w:color w:val="000000"/>
          <w:sz w:val="22"/>
          <w:szCs w:val="22"/>
        </w:rPr>
        <w:t>)</w:t>
      </w:r>
      <w:r w:rsidRPr="00B819E2">
        <w:rPr>
          <w:color w:val="000000"/>
          <w:sz w:val="22"/>
          <w:szCs w:val="22"/>
        </w:rPr>
        <w:t xml:space="preserve">                                            </w:t>
      </w:r>
      <w:r w:rsidRPr="00B819E2">
        <w:rPr>
          <w:color w:val="000000"/>
          <w:sz w:val="22"/>
          <w:szCs w:val="22"/>
        </w:rPr>
        <w:tab/>
      </w:r>
      <w:r w:rsidRPr="00B819E2">
        <w:rPr>
          <w:color w:val="000000"/>
          <w:sz w:val="22"/>
          <w:szCs w:val="22"/>
        </w:rPr>
        <w:tab/>
      </w:r>
      <w:r w:rsidRPr="00B819E2">
        <w:rPr>
          <w:color w:val="000000"/>
          <w:sz w:val="22"/>
          <w:szCs w:val="22"/>
        </w:rPr>
        <w:tab/>
        <w:t xml:space="preserve">          </w:t>
      </w:r>
    </w:p>
    <w:p w14:paraId="60275336" w14:textId="5F7E1856" w:rsidR="00DD4B37" w:rsidRDefault="00CC2FDD" w:rsidP="00DD4B37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</w:t>
      </w:r>
      <w:r w:rsidR="00DD4B37">
        <w:rPr>
          <w:color w:val="000000"/>
          <w:sz w:val="22"/>
          <w:szCs w:val="22"/>
        </w:rPr>
        <w:t>ebsite to highlight my web technology skills</w:t>
      </w:r>
      <w:r w:rsidR="000C431F">
        <w:rPr>
          <w:color w:val="000000"/>
          <w:sz w:val="22"/>
          <w:szCs w:val="22"/>
        </w:rPr>
        <w:t xml:space="preserve"> and portfolio</w:t>
      </w:r>
      <w:r w:rsidR="00DD4B37">
        <w:rPr>
          <w:color w:val="000000"/>
          <w:sz w:val="22"/>
          <w:szCs w:val="22"/>
        </w:rPr>
        <w:t>.</w:t>
      </w:r>
    </w:p>
    <w:p w14:paraId="76D9131A" w14:textId="66D5225A" w:rsidR="00DD4B37" w:rsidRPr="00B819E2" w:rsidRDefault="00DD4B37" w:rsidP="00DD4B37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Built using Bootstrap and jQuery</w:t>
      </w:r>
      <w:r w:rsidR="00F268D9">
        <w:rPr>
          <w:color w:val="000000"/>
          <w:sz w:val="22"/>
          <w:szCs w:val="22"/>
        </w:rPr>
        <w:t>.</w:t>
      </w:r>
    </w:p>
    <w:p w14:paraId="5FB03B85" w14:textId="4BD9DA56" w:rsidR="00DD4B37" w:rsidRDefault="00DD4B37" w:rsidP="00DD4B37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Hosted on Amazon AWS S3 service.</w:t>
      </w:r>
    </w:p>
    <w:p w14:paraId="682E7D59" w14:textId="52D3A468" w:rsidR="007242FF" w:rsidRPr="00B819E2" w:rsidRDefault="007242FF" w:rsidP="007242FF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 w:rsidRPr="00B819E2">
        <w:rPr>
          <w:color w:val="000000"/>
          <w:sz w:val="22"/>
          <w:szCs w:val="22"/>
        </w:rPr>
        <w:t xml:space="preserve">GitHub: </w:t>
      </w:r>
      <w:hyperlink r:id="rId9" w:history="1">
        <w:r w:rsidR="008546A2" w:rsidRPr="00FD0BE1">
          <w:rPr>
            <w:rStyle w:val="Hyperlink"/>
            <w:sz w:val="22"/>
            <w:szCs w:val="22"/>
          </w:rPr>
          <w:t>https://github.com/ScottSmalley/</w:t>
        </w:r>
      </w:hyperlink>
      <w:r w:rsidR="00024A4B">
        <w:rPr>
          <w:rStyle w:val="Hyperlink"/>
          <w:color w:val="1155CC"/>
          <w:sz w:val="22"/>
          <w:szCs w:val="22"/>
        </w:rPr>
        <w:t>ScottSmalleyDotNet</w:t>
      </w:r>
    </w:p>
    <w:p w14:paraId="58312E76" w14:textId="77777777" w:rsidR="00DD4B37" w:rsidRDefault="00DD4B37" w:rsidP="00350F64">
      <w:pPr>
        <w:rPr>
          <w:b/>
          <w:color w:val="000000"/>
          <w:sz w:val="22"/>
          <w:szCs w:val="22"/>
        </w:rPr>
      </w:pPr>
    </w:p>
    <w:p w14:paraId="0A5C090F" w14:textId="75F8786F" w:rsidR="00350F64" w:rsidRPr="00B819E2" w:rsidRDefault="00350F64" w:rsidP="00350F64">
      <w:pPr>
        <w:rPr>
          <w:color w:val="000000"/>
          <w:sz w:val="22"/>
          <w:szCs w:val="22"/>
        </w:rPr>
      </w:pPr>
      <w:r w:rsidRPr="00B819E2">
        <w:rPr>
          <w:b/>
          <w:caps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726F9C68" wp14:editId="3ED034CC">
                <wp:simplePos x="0" y="0"/>
                <wp:positionH relativeFrom="column">
                  <wp:posOffset>-647700</wp:posOffset>
                </wp:positionH>
                <wp:positionV relativeFrom="paragraph">
                  <wp:posOffset>11802109</wp:posOffset>
                </wp:positionV>
                <wp:extent cx="4352290" cy="0"/>
                <wp:effectExtent l="0" t="0" r="16510" b="2540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2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9D78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51pt;margin-top:929.3pt;width:342.7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Dq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"/>
            </w:pict>
          </mc:Fallback>
        </mc:AlternateContent>
      </w:r>
      <w:r w:rsidRPr="00B819E2">
        <w:rPr>
          <w:b/>
          <w:color w:val="000000"/>
          <w:sz w:val="22"/>
          <w:szCs w:val="22"/>
        </w:rPr>
        <w:t>Punnett Square Calculator</w:t>
      </w:r>
      <w:r w:rsidRPr="00B819E2">
        <w:rPr>
          <w:color w:val="000000"/>
          <w:sz w:val="22"/>
          <w:szCs w:val="22"/>
        </w:rPr>
        <w:t xml:space="preserve">                                             </w:t>
      </w:r>
      <w:r w:rsidRPr="00B819E2">
        <w:rPr>
          <w:color w:val="000000"/>
          <w:sz w:val="22"/>
          <w:szCs w:val="22"/>
        </w:rPr>
        <w:tab/>
      </w:r>
      <w:r w:rsidRPr="00B819E2">
        <w:rPr>
          <w:color w:val="000000"/>
          <w:sz w:val="22"/>
          <w:szCs w:val="22"/>
        </w:rPr>
        <w:tab/>
      </w:r>
      <w:r w:rsidRPr="00B819E2">
        <w:rPr>
          <w:color w:val="000000"/>
          <w:sz w:val="22"/>
          <w:szCs w:val="22"/>
        </w:rPr>
        <w:tab/>
        <w:t xml:space="preserve">          </w:t>
      </w:r>
    </w:p>
    <w:p w14:paraId="477873C6" w14:textId="77777777" w:rsidR="00FD43E7" w:rsidRPr="00B819E2" w:rsidRDefault="00350F64" w:rsidP="00350F64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 w:rsidRPr="00B819E2">
        <w:rPr>
          <w:color w:val="000000"/>
          <w:sz w:val="22"/>
          <w:szCs w:val="22"/>
        </w:rPr>
        <w:t xml:space="preserve">Genetic calculator used in Biology. </w:t>
      </w:r>
    </w:p>
    <w:p w14:paraId="2D7F890E" w14:textId="69FFF924" w:rsidR="00FD43E7" w:rsidRPr="00B819E2" w:rsidRDefault="002E1FA0" w:rsidP="00350F64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 w:rsidRPr="00B819E2">
        <w:rPr>
          <w:color w:val="000000"/>
          <w:sz w:val="22"/>
          <w:szCs w:val="22"/>
        </w:rPr>
        <w:t xml:space="preserve">Implemented </w:t>
      </w:r>
      <w:r w:rsidR="00350F64" w:rsidRPr="00B819E2">
        <w:rPr>
          <w:color w:val="000000"/>
          <w:sz w:val="22"/>
          <w:szCs w:val="22"/>
        </w:rPr>
        <w:t>AVL Tree data structure</w:t>
      </w:r>
      <w:r w:rsidRPr="00B819E2">
        <w:rPr>
          <w:color w:val="000000"/>
          <w:sz w:val="22"/>
          <w:szCs w:val="22"/>
        </w:rPr>
        <w:t xml:space="preserve"> for log(n) time complexity</w:t>
      </w:r>
      <w:r w:rsidR="00FD43E7" w:rsidRPr="00B819E2">
        <w:rPr>
          <w:color w:val="000000"/>
          <w:sz w:val="22"/>
          <w:szCs w:val="22"/>
        </w:rPr>
        <w:t>.</w:t>
      </w:r>
    </w:p>
    <w:p w14:paraId="3C34AA3E" w14:textId="6415CFEE" w:rsidR="00FD43E7" w:rsidRPr="00B819E2" w:rsidRDefault="002E1FA0" w:rsidP="00350F64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 w:rsidRPr="00B819E2">
        <w:rPr>
          <w:color w:val="000000"/>
          <w:sz w:val="22"/>
          <w:szCs w:val="22"/>
        </w:rPr>
        <w:t xml:space="preserve">Enabled </w:t>
      </w:r>
      <w:r w:rsidR="00350F64" w:rsidRPr="00B819E2">
        <w:rPr>
          <w:color w:val="000000"/>
          <w:sz w:val="22"/>
          <w:szCs w:val="22"/>
        </w:rPr>
        <w:t>Design by Contract approach</w:t>
      </w:r>
      <w:r w:rsidR="00FD43E7" w:rsidRPr="00B819E2">
        <w:rPr>
          <w:color w:val="000000"/>
          <w:sz w:val="22"/>
          <w:szCs w:val="22"/>
        </w:rPr>
        <w:t>.</w:t>
      </w:r>
    </w:p>
    <w:p w14:paraId="2E19B082" w14:textId="527F71BE" w:rsidR="00350F64" w:rsidRPr="00B819E2" w:rsidRDefault="00FD43E7" w:rsidP="00361116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 w:rsidRPr="00B819E2">
        <w:rPr>
          <w:color w:val="000000"/>
          <w:sz w:val="22"/>
          <w:szCs w:val="22"/>
        </w:rPr>
        <w:t>U</w:t>
      </w:r>
      <w:r w:rsidR="00350F64" w:rsidRPr="00B819E2">
        <w:rPr>
          <w:color w:val="000000"/>
          <w:sz w:val="22"/>
          <w:szCs w:val="22"/>
        </w:rPr>
        <w:t>sed Trello.com</w:t>
      </w:r>
      <w:r w:rsidRPr="00B819E2">
        <w:rPr>
          <w:color w:val="000000"/>
          <w:sz w:val="22"/>
          <w:szCs w:val="22"/>
        </w:rPr>
        <w:t>(</w:t>
      </w:r>
      <w:hyperlink r:id="rId10" w:history="1">
        <w:r w:rsidR="00350F64" w:rsidRPr="00B819E2">
          <w:rPr>
            <w:rStyle w:val="Hyperlink"/>
            <w:color w:val="1155CC"/>
            <w:sz w:val="22"/>
            <w:szCs w:val="22"/>
          </w:rPr>
          <w:t>https://trello.com/b/PRVDOxCs/punnettme</w:t>
        </w:r>
      </w:hyperlink>
      <w:r w:rsidRPr="00B819E2">
        <w:t xml:space="preserve">) </w:t>
      </w:r>
      <w:r w:rsidRPr="00B819E2">
        <w:rPr>
          <w:color w:val="000000"/>
          <w:sz w:val="22"/>
          <w:szCs w:val="22"/>
        </w:rPr>
        <w:t xml:space="preserve">for </w:t>
      </w:r>
      <w:r w:rsidR="00CC2FDD">
        <w:rPr>
          <w:color w:val="000000"/>
          <w:sz w:val="22"/>
          <w:szCs w:val="22"/>
        </w:rPr>
        <w:t xml:space="preserve">task </w:t>
      </w:r>
      <w:r w:rsidRPr="00B819E2">
        <w:rPr>
          <w:color w:val="000000"/>
          <w:sz w:val="22"/>
          <w:szCs w:val="22"/>
        </w:rPr>
        <w:t>tracking.</w:t>
      </w:r>
    </w:p>
    <w:p w14:paraId="3EAED29C" w14:textId="35C8477D" w:rsidR="00350F64" w:rsidRPr="00B819E2" w:rsidRDefault="00350F64" w:rsidP="00350F64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 w:rsidRPr="00B819E2">
        <w:rPr>
          <w:color w:val="000000"/>
          <w:sz w:val="22"/>
          <w:szCs w:val="22"/>
        </w:rPr>
        <w:t>Git</w:t>
      </w:r>
      <w:r w:rsidR="00FD43E7" w:rsidRPr="00B819E2">
        <w:rPr>
          <w:color w:val="000000"/>
          <w:sz w:val="22"/>
          <w:szCs w:val="22"/>
        </w:rPr>
        <w:t>H</w:t>
      </w:r>
      <w:r w:rsidRPr="00B819E2">
        <w:rPr>
          <w:color w:val="000000"/>
          <w:sz w:val="22"/>
          <w:szCs w:val="22"/>
        </w:rPr>
        <w:t xml:space="preserve">ub: </w:t>
      </w:r>
      <w:hyperlink r:id="rId11" w:history="1">
        <w:r w:rsidRPr="00B819E2">
          <w:rPr>
            <w:rStyle w:val="Hyperlink"/>
            <w:color w:val="1155CC"/>
            <w:sz w:val="22"/>
            <w:szCs w:val="22"/>
          </w:rPr>
          <w:t>https://github.com/ScottSmalley/PunnettMe</w:t>
        </w:r>
      </w:hyperlink>
    </w:p>
    <w:p w14:paraId="654AC273" w14:textId="77777777" w:rsidR="00350F64" w:rsidRPr="00B819E2" w:rsidRDefault="00350F64" w:rsidP="00350F64">
      <w:pPr>
        <w:rPr>
          <w:b/>
          <w:color w:val="000000"/>
          <w:sz w:val="22"/>
          <w:szCs w:val="22"/>
        </w:rPr>
      </w:pPr>
    </w:p>
    <w:p w14:paraId="593A5B7E" w14:textId="5811BAEB" w:rsidR="00350F64" w:rsidRPr="00B819E2" w:rsidRDefault="00350F64" w:rsidP="00350F64">
      <w:pPr>
        <w:rPr>
          <w:color w:val="000000"/>
          <w:sz w:val="22"/>
          <w:szCs w:val="22"/>
        </w:rPr>
      </w:pPr>
      <w:r w:rsidRPr="00B819E2">
        <w:rPr>
          <w:b/>
          <w:caps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DD0B9E1" wp14:editId="7B77F016">
                <wp:simplePos x="0" y="0"/>
                <wp:positionH relativeFrom="column">
                  <wp:posOffset>-647700</wp:posOffset>
                </wp:positionH>
                <wp:positionV relativeFrom="paragraph">
                  <wp:posOffset>11802109</wp:posOffset>
                </wp:positionV>
                <wp:extent cx="4352290" cy="0"/>
                <wp:effectExtent l="0" t="0" r="16510" b="254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2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7D56F" id="AutoShape 5" o:spid="_x0000_s1026" type="#_x0000_t32" style="position:absolute;margin-left:-51pt;margin-top:929.3pt;width:342.7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88Q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XOMJKk&#10;B4meDk6FymjmxzNom0NUKXfGN0hP8lU/K/rdIqnKlsiGh+C3s4bcxGdE71L8xWoosh++KAYxBPDD&#10;rE616T0kTAGdgiTnmyT85BCFj9nDLE2X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"/>
            </w:pict>
          </mc:Fallback>
        </mc:AlternateContent>
      </w:r>
      <w:r w:rsidRPr="00B819E2">
        <w:rPr>
          <w:b/>
          <w:color w:val="000000"/>
          <w:sz w:val="22"/>
          <w:szCs w:val="22"/>
        </w:rPr>
        <w:t>Patient Database Concept</w:t>
      </w:r>
      <w:r w:rsidRPr="00B819E2">
        <w:rPr>
          <w:color w:val="000000"/>
          <w:sz w:val="22"/>
          <w:szCs w:val="22"/>
        </w:rPr>
        <w:t xml:space="preserve">                                             </w:t>
      </w:r>
      <w:r w:rsidRPr="00B819E2">
        <w:rPr>
          <w:color w:val="000000"/>
          <w:sz w:val="22"/>
          <w:szCs w:val="22"/>
        </w:rPr>
        <w:tab/>
      </w:r>
      <w:r w:rsidRPr="00B819E2">
        <w:rPr>
          <w:color w:val="000000"/>
          <w:sz w:val="22"/>
          <w:szCs w:val="22"/>
        </w:rPr>
        <w:tab/>
      </w:r>
      <w:r w:rsidRPr="00B819E2">
        <w:rPr>
          <w:color w:val="000000"/>
          <w:sz w:val="22"/>
          <w:szCs w:val="22"/>
        </w:rPr>
        <w:tab/>
        <w:t xml:space="preserve">          </w:t>
      </w:r>
    </w:p>
    <w:p w14:paraId="2ED4CB10" w14:textId="3015DD4D" w:rsidR="00350F64" w:rsidRPr="00B819E2" w:rsidRDefault="00350F64" w:rsidP="00350F64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 w:rsidRPr="00B819E2">
        <w:rPr>
          <w:color w:val="000000"/>
          <w:sz w:val="22"/>
          <w:szCs w:val="22"/>
        </w:rPr>
        <w:t>Patient database concept for outpatient mental health clinics.</w:t>
      </w:r>
    </w:p>
    <w:p w14:paraId="7A6D10F5" w14:textId="1317F1BC" w:rsidR="00350F64" w:rsidRPr="00B819E2" w:rsidRDefault="00412E00" w:rsidP="00350F64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 w:rsidRPr="00B819E2">
        <w:rPr>
          <w:color w:val="000000"/>
          <w:sz w:val="22"/>
          <w:szCs w:val="22"/>
        </w:rPr>
        <w:t>Used</w:t>
      </w:r>
      <w:r w:rsidR="002E1FA0" w:rsidRPr="00B819E2">
        <w:rPr>
          <w:color w:val="000000"/>
          <w:sz w:val="22"/>
          <w:szCs w:val="22"/>
        </w:rPr>
        <w:t xml:space="preserve"> t</w:t>
      </w:r>
      <w:r w:rsidR="00350F64" w:rsidRPr="00B819E2">
        <w:rPr>
          <w:color w:val="000000"/>
          <w:sz w:val="22"/>
          <w:szCs w:val="22"/>
        </w:rPr>
        <w:t>ext file</w:t>
      </w:r>
      <w:r w:rsidR="006E7BED">
        <w:rPr>
          <w:color w:val="000000"/>
          <w:sz w:val="22"/>
          <w:szCs w:val="22"/>
        </w:rPr>
        <w:t>s as</w:t>
      </w:r>
      <w:r w:rsidR="00350F64" w:rsidRPr="00B819E2">
        <w:rPr>
          <w:color w:val="000000"/>
          <w:sz w:val="22"/>
          <w:szCs w:val="22"/>
        </w:rPr>
        <w:t xml:space="preserve"> database</w:t>
      </w:r>
      <w:r w:rsidRPr="00B819E2">
        <w:rPr>
          <w:color w:val="000000"/>
          <w:sz w:val="22"/>
          <w:szCs w:val="22"/>
        </w:rPr>
        <w:t>.</w:t>
      </w:r>
    </w:p>
    <w:p w14:paraId="684F33FE" w14:textId="6CDA4FC1" w:rsidR="00FD43E7" w:rsidRPr="00B819E2" w:rsidRDefault="00FD43E7" w:rsidP="00FD43E7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 w:rsidRPr="00B819E2">
        <w:rPr>
          <w:color w:val="000000"/>
          <w:sz w:val="22"/>
          <w:szCs w:val="22"/>
        </w:rPr>
        <w:t xml:space="preserve">Completed before data structures, algorithms, and software engineering courses. </w:t>
      </w:r>
    </w:p>
    <w:p w14:paraId="255C2E01" w14:textId="325E8B32" w:rsidR="00350F64" w:rsidRPr="00B819E2" w:rsidRDefault="00350F64" w:rsidP="00350F64">
      <w:pPr>
        <w:pStyle w:val="ListParagraph"/>
        <w:numPr>
          <w:ilvl w:val="0"/>
          <w:numId w:val="26"/>
        </w:numPr>
        <w:rPr>
          <w:b/>
          <w:caps/>
          <w:color w:val="000000"/>
          <w:sz w:val="22"/>
          <w:szCs w:val="22"/>
        </w:rPr>
      </w:pPr>
      <w:r w:rsidRPr="00B819E2">
        <w:rPr>
          <w:color w:val="000000"/>
          <w:sz w:val="22"/>
          <w:szCs w:val="22"/>
        </w:rPr>
        <w:t>Git</w:t>
      </w:r>
      <w:r w:rsidR="00FD43E7" w:rsidRPr="00B819E2">
        <w:rPr>
          <w:color w:val="000000"/>
          <w:sz w:val="22"/>
          <w:szCs w:val="22"/>
        </w:rPr>
        <w:t>H</w:t>
      </w:r>
      <w:r w:rsidRPr="00B819E2">
        <w:rPr>
          <w:color w:val="000000"/>
          <w:sz w:val="22"/>
          <w:szCs w:val="22"/>
        </w:rPr>
        <w:t xml:space="preserve">ub: </w:t>
      </w:r>
      <w:hyperlink r:id="rId12" w:history="1">
        <w:r w:rsidRPr="00B819E2">
          <w:rPr>
            <w:rStyle w:val="Hyperlink"/>
            <w:color w:val="1155CC"/>
            <w:sz w:val="22"/>
            <w:szCs w:val="22"/>
          </w:rPr>
          <w:t>https://github.com/ScottSmalley/SmalleySoftware</w:t>
        </w:r>
      </w:hyperlink>
    </w:p>
    <w:p w14:paraId="0C3EB293" w14:textId="77777777" w:rsidR="00350F64" w:rsidRPr="00B819E2" w:rsidRDefault="00350F64" w:rsidP="00DF4123">
      <w:pPr>
        <w:ind w:left="-630"/>
        <w:rPr>
          <w:b/>
          <w:caps/>
          <w:color w:val="000000"/>
          <w:sz w:val="22"/>
          <w:szCs w:val="22"/>
          <w:u w:val="single"/>
        </w:rPr>
      </w:pPr>
    </w:p>
    <w:p w14:paraId="4BE3DDA1" w14:textId="77156E8B" w:rsidR="00C818A3" w:rsidRPr="00B819E2" w:rsidRDefault="00F855AD" w:rsidP="00DF4123">
      <w:pPr>
        <w:ind w:left="-630"/>
        <w:rPr>
          <w:b/>
          <w:caps/>
          <w:color w:val="000000"/>
          <w:sz w:val="22"/>
          <w:szCs w:val="22"/>
          <w:u w:val="single"/>
        </w:rPr>
      </w:pPr>
      <w:r w:rsidRPr="00B819E2">
        <w:rPr>
          <w:b/>
          <w:caps/>
          <w:color w:val="000000"/>
          <w:sz w:val="22"/>
          <w:szCs w:val="22"/>
          <w:u w:val="single"/>
        </w:rPr>
        <w:t>Education</w:t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="00DF4123" w:rsidRPr="00B819E2">
        <w:rPr>
          <w:b/>
          <w:caps/>
          <w:color w:val="000000"/>
          <w:sz w:val="22"/>
          <w:szCs w:val="22"/>
          <w:u w:val="single"/>
        </w:rPr>
        <w:tab/>
      </w:r>
      <w:r w:rsidRPr="00B819E2">
        <w:rPr>
          <w:b/>
          <w:caps/>
          <w:color w:val="000000"/>
          <w:sz w:val="22"/>
          <w:szCs w:val="22"/>
          <w:u w:val="single"/>
        </w:rPr>
        <w:t xml:space="preserve">                                                                                                             </w:t>
      </w:r>
    </w:p>
    <w:p w14:paraId="7FBA43EC" w14:textId="478B270F" w:rsidR="00F855AD" w:rsidRPr="00B819E2" w:rsidRDefault="00C818A3" w:rsidP="00F855AD">
      <w:pPr>
        <w:rPr>
          <w:color w:val="000000"/>
          <w:sz w:val="22"/>
          <w:szCs w:val="22"/>
        </w:rPr>
      </w:pPr>
      <w:r w:rsidRPr="00B819E2">
        <w:rPr>
          <w:b/>
          <w:caps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06E2B9C2" wp14:editId="71C1E716">
                <wp:simplePos x="0" y="0"/>
                <wp:positionH relativeFrom="column">
                  <wp:posOffset>-647700</wp:posOffset>
                </wp:positionH>
                <wp:positionV relativeFrom="paragraph">
                  <wp:posOffset>11802109</wp:posOffset>
                </wp:positionV>
                <wp:extent cx="4352290" cy="0"/>
                <wp:effectExtent l="0" t="0" r="16510" b="2540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2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D9F34B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51pt;margin-top:929.3pt;width:342.7pt;height:0;z-index:25166643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"/>
            </w:pict>
          </mc:Fallback>
        </mc:AlternateContent>
      </w:r>
      <w:r w:rsidR="00277A2F" w:rsidRPr="00B819E2">
        <w:rPr>
          <w:b/>
          <w:color w:val="000000"/>
          <w:sz w:val="22"/>
          <w:szCs w:val="22"/>
        </w:rPr>
        <w:t>UTAH VALLEY UNIVERSITY</w:t>
      </w:r>
      <w:r w:rsidR="00F855AD" w:rsidRPr="00B819E2">
        <w:rPr>
          <w:color w:val="000000"/>
          <w:sz w:val="22"/>
          <w:szCs w:val="22"/>
        </w:rPr>
        <w:t>,</w:t>
      </w:r>
      <w:r w:rsidR="00F855AD" w:rsidRPr="00B819E2">
        <w:rPr>
          <w:i/>
          <w:color w:val="000000"/>
          <w:sz w:val="22"/>
          <w:szCs w:val="22"/>
        </w:rPr>
        <w:t xml:space="preserve"> </w:t>
      </w:r>
      <w:r w:rsidR="00277A2F" w:rsidRPr="00B819E2">
        <w:rPr>
          <w:color w:val="000000"/>
          <w:sz w:val="22"/>
          <w:szCs w:val="22"/>
        </w:rPr>
        <w:t>Orem,</w:t>
      </w:r>
      <w:r w:rsidR="00F855AD" w:rsidRPr="00B819E2">
        <w:rPr>
          <w:color w:val="000000"/>
          <w:sz w:val="22"/>
          <w:szCs w:val="22"/>
        </w:rPr>
        <w:t xml:space="preserve"> UT                                              </w:t>
      </w:r>
      <w:r w:rsidR="00F855AD" w:rsidRPr="00B819E2">
        <w:rPr>
          <w:color w:val="000000"/>
          <w:sz w:val="22"/>
          <w:szCs w:val="22"/>
        </w:rPr>
        <w:tab/>
      </w:r>
      <w:r w:rsidR="00F855AD" w:rsidRPr="00B819E2">
        <w:rPr>
          <w:color w:val="000000"/>
          <w:sz w:val="22"/>
          <w:szCs w:val="22"/>
        </w:rPr>
        <w:tab/>
      </w:r>
      <w:r w:rsidR="00F855AD" w:rsidRPr="00B819E2">
        <w:rPr>
          <w:color w:val="000000"/>
          <w:sz w:val="22"/>
          <w:szCs w:val="22"/>
        </w:rPr>
        <w:tab/>
        <w:t xml:space="preserve">          </w:t>
      </w:r>
    </w:p>
    <w:p w14:paraId="27CCBE28" w14:textId="1C9A44D5" w:rsidR="00F855AD" w:rsidRPr="00B819E2" w:rsidRDefault="00F855AD" w:rsidP="00F855AD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 w:rsidRPr="00B819E2">
        <w:rPr>
          <w:color w:val="000000"/>
          <w:sz w:val="22"/>
          <w:szCs w:val="22"/>
        </w:rPr>
        <w:t>Bachelor of Science,</w:t>
      </w:r>
      <w:r w:rsidRPr="00B819E2">
        <w:rPr>
          <w:b/>
          <w:color w:val="000000"/>
          <w:sz w:val="22"/>
          <w:szCs w:val="22"/>
        </w:rPr>
        <w:t xml:space="preserve"> </w:t>
      </w:r>
      <w:r w:rsidR="00277A2F" w:rsidRPr="00B819E2">
        <w:rPr>
          <w:color w:val="000000"/>
          <w:sz w:val="22"/>
          <w:szCs w:val="22"/>
        </w:rPr>
        <w:t>Software Engineering</w:t>
      </w:r>
      <w:r w:rsidR="009810C6" w:rsidRPr="00B819E2">
        <w:rPr>
          <w:color w:val="000000"/>
          <w:sz w:val="22"/>
          <w:szCs w:val="22"/>
        </w:rPr>
        <w:tab/>
      </w:r>
      <w:r w:rsidR="009810C6" w:rsidRPr="00B819E2">
        <w:rPr>
          <w:color w:val="000000"/>
          <w:sz w:val="22"/>
          <w:szCs w:val="22"/>
        </w:rPr>
        <w:tab/>
      </w:r>
      <w:r w:rsidR="009810C6" w:rsidRPr="00B819E2">
        <w:rPr>
          <w:color w:val="000000"/>
          <w:sz w:val="22"/>
          <w:szCs w:val="22"/>
        </w:rPr>
        <w:tab/>
      </w:r>
      <w:r w:rsidR="00DF4123" w:rsidRPr="00B819E2">
        <w:rPr>
          <w:color w:val="000000"/>
          <w:sz w:val="4"/>
          <w:szCs w:val="4"/>
        </w:rPr>
        <w:tab/>
      </w:r>
      <w:r w:rsidR="00087975" w:rsidRPr="00B819E2">
        <w:rPr>
          <w:color w:val="000000"/>
          <w:sz w:val="4"/>
          <w:szCs w:val="4"/>
        </w:rPr>
        <w:t xml:space="preserve">                                                         </w:t>
      </w:r>
      <w:r w:rsidR="00DF4123" w:rsidRPr="00B819E2">
        <w:rPr>
          <w:color w:val="000000"/>
          <w:sz w:val="4"/>
          <w:szCs w:val="4"/>
        </w:rPr>
        <w:t xml:space="preserve">                             </w:t>
      </w:r>
      <w:r w:rsidR="00277A2F" w:rsidRPr="00B819E2">
        <w:rPr>
          <w:color w:val="000000"/>
          <w:sz w:val="4"/>
          <w:szCs w:val="4"/>
        </w:rPr>
        <w:t xml:space="preserve">    </w:t>
      </w:r>
      <w:r w:rsidR="00DF4123" w:rsidRPr="00B819E2">
        <w:rPr>
          <w:color w:val="000000"/>
          <w:sz w:val="4"/>
          <w:szCs w:val="4"/>
        </w:rPr>
        <w:t xml:space="preserve">     </w:t>
      </w:r>
      <w:r w:rsidR="00763815">
        <w:rPr>
          <w:color w:val="000000"/>
          <w:sz w:val="4"/>
          <w:szCs w:val="4"/>
        </w:rPr>
        <w:tab/>
        <w:t xml:space="preserve">                                                         </w:t>
      </w:r>
      <w:r w:rsidR="000A2EB5" w:rsidRPr="00B819E2">
        <w:rPr>
          <w:color w:val="000000"/>
          <w:sz w:val="22"/>
          <w:szCs w:val="22"/>
        </w:rPr>
        <w:t>Fall</w:t>
      </w:r>
      <w:r w:rsidRPr="00B819E2">
        <w:rPr>
          <w:color w:val="000000"/>
          <w:sz w:val="22"/>
          <w:szCs w:val="22"/>
        </w:rPr>
        <w:t xml:space="preserve"> 20</w:t>
      </w:r>
      <w:r w:rsidR="00277A2F" w:rsidRPr="00B819E2">
        <w:rPr>
          <w:color w:val="000000"/>
          <w:sz w:val="22"/>
          <w:szCs w:val="22"/>
        </w:rPr>
        <w:t>2</w:t>
      </w:r>
      <w:r w:rsidR="000A2EB5" w:rsidRPr="00B819E2">
        <w:rPr>
          <w:color w:val="000000"/>
          <w:sz w:val="22"/>
          <w:szCs w:val="22"/>
        </w:rPr>
        <w:t>0</w:t>
      </w:r>
    </w:p>
    <w:p w14:paraId="260712C0" w14:textId="77777777" w:rsidR="00350F64" w:rsidRPr="00B819E2" w:rsidRDefault="00350F64" w:rsidP="00F855AD">
      <w:pPr>
        <w:rPr>
          <w:b/>
          <w:color w:val="000000"/>
          <w:sz w:val="22"/>
          <w:szCs w:val="22"/>
        </w:rPr>
      </w:pPr>
    </w:p>
    <w:p w14:paraId="4726712B" w14:textId="025AC176" w:rsidR="00F855AD" w:rsidRPr="00B819E2" w:rsidRDefault="00F855AD" w:rsidP="00F855AD">
      <w:pPr>
        <w:rPr>
          <w:color w:val="000000"/>
          <w:sz w:val="22"/>
          <w:szCs w:val="22"/>
        </w:rPr>
      </w:pPr>
      <w:r w:rsidRPr="00B819E2">
        <w:rPr>
          <w:b/>
          <w:color w:val="000000"/>
          <w:sz w:val="22"/>
          <w:szCs w:val="22"/>
        </w:rPr>
        <w:t>SALT LAKE COMMUNITY COLLEGE</w:t>
      </w:r>
      <w:r w:rsidRPr="00B819E2">
        <w:rPr>
          <w:color w:val="000000"/>
          <w:sz w:val="22"/>
          <w:szCs w:val="22"/>
        </w:rPr>
        <w:t>,</w:t>
      </w:r>
      <w:r w:rsidRPr="00B819E2">
        <w:rPr>
          <w:i/>
          <w:color w:val="000000"/>
          <w:sz w:val="22"/>
          <w:szCs w:val="22"/>
        </w:rPr>
        <w:t xml:space="preserve"> </w:t>
      </w:r>
      <w:r w:rsidR="00F47AB4">
        <w:rPr>
          <w:color w:val="000000"/>
          <w:sz w:val="22"/>
          <w:szCs w:val="22"/>
        </w:rPr>
        <w:t>Taylorsville</w:t>
      </w:r>
      <w:r w:rsidRPr="00B819E2">
        <w:rPr>
          <w:color w:val="000000"/>
          <w:sz w:val="22"/>
          <w:szCs w:val="22"/>
        </w:rPr>
        <w:t xml:space="preserve">, UT                                              </w:t>
      </w:r>
    </w:p>
    <w:p w14:paraId="28D05F35" w14:textId="36FD7571" w:rsidR="00F855AD" w:rsidRPr="00B819E2" w:rsidRDefault="00F855AD" w:rsidP="00F855AD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 w:rsidRPr="00B819E2">
        <w:rPr>
          <w:color w:val="000000"/>
          <w:sz w:val="22"/>
          <w:szCs w:val="22"/>
        </w:rPr>
        <w:t>Associate of Applied Science, CIS: Web Programming &amp; Design (w/ Honors)</w:t>
      </w:r>
      <w:r w:rsidRPr="00B819E2">
        <w:rPr>
          <w:color w:val="000000"/>
          <w:sz w:val="22"/>
          <w:szCs w:val="22"/>
        </w:rPr>
        <w:tab/>
        <w:t xml:space="preserve">    </w:t>
      </w:r>
      <w:r w:rsidR="00087975" w:rsidRPr="00B819E2">
        <w:rPr>
          <w:color w:val="000000"/>
          <w:sz w:val="22"/>
          <w:szCs w:val="22"/>
        </w:rPr>
        <w:t xml:space="preserve">  Spring</w:t>
      </w:r>
      <w:r w:rsidRPr="00B819E2">
        <w:rPr>
          <w:color w:val="000000"/>
          <w:sz w:val="22"/>
          <w:szCs w:val="22"/>
        </w:rPr>
        <w:t xml:space="preserve"> 2014</w:t>
      </w:r>
    </w:p>
    <w:p w14:paraId="5CE12CE6" w14:textId="77777777" w:rsidR="00F855AD" w:rsidRPr="00B819E2" w:rsidRDefault="00F855AD" w:rsidP="0046498F">
      <w:pPr>
        <w:ind w:left="-630"/>
        <w:rPr>
          <w:color w:val="000000"/>
          <w:sz w:val="22"/>
          <w:szCs w:val="22"/>
        </w:rPr>
      </w:pPr>
    </w:p>
    <w:p w14:paraId="0367B5B3" w14:textId="61DC78BD" w:rsidR="005323CA" w:rsidRPr="00065601" w:rsidRDefault="005323CA" w:rsidP="00DF4123">
      <w:pPr>
        <w:ind w:left="-630"/>
        <w:rPr>
          <w:rStyle w:val="Title1"/>
          <w:b/>
          <w:color w:val="000000"/>
          <w:sz w:val="22"/>
          <w:szCs w:val="22"/>
          <w:u w:val="single"/>
        </w:rPr>
      </w:pPr>
      <w:r w:rsidRPr="00065601">
        <w:rPr>
          <w:b/>
          <w:color w:val="000000"/>
          <w:sz w:val="22"/>
          <w:szCs w:val="22"/>
          <w:u w:val="single"/>
        </w:rPr>
        <w:t>JOB HISTORY</w:t>
      </w:r>
      <w:r w:rsidRPr="00065601">
        <w:rPr>
          <w:b/>
          <w:color w:val="000000"/>
          <w:sz w:val="22"/>
          <w:szCs w:val="22"/>
          <w:u w:val="single"/>
        </w:rPr>
        <w:tab/>
      </w:r>
      <w:r w:rsidRPr="00065601">
        <w:rPr>
          <w:b/>
          <w:color w:val="000000"/>
          <w:sz w:val="22"/>
          <w:szCs w:val="22"/>
          <w:u w:val="single"/>
        </w:rPr>
        <w:tab/>
      </w:r>
      <w:r w:rsidRPr="00065601">
        <w:rPr>
          <w:b/>
          <w:color w:val="000000"/>
          <w:sz w:val="22"/>
          <w:szCs w:val="22"/>
          <w:u w:val="single"/>
        </w:rPr>
        <w:tab/>
      </w:r>
      <w:r w:rsidRPr="00065601">
        <w:rPr>
          <w:b/>
          <w:color w:val="000000"/>
          <w:sz w:val="22"/>
          <w:szCs w:val="22"/>
          <w:u w:val="single"/>
        </w:rPr>
        <w:tab/>
      </w:r>
      <w:r w:rsidRPr="00065601">
        <w:rPr>
          <w:b/>
          <w:color w:val="000000"/>
          <w:sz w:val="22"/>
          <w:szCs w:val="22"/>
          <w:u w:val="single"/>
        </w:rPr>
        <w:tab/>
      </w:r>
      <w:r w:rsidRPr="00065601">
        <w:rPr>
          <w:b/>
          <w:color w:val="000000"/>
          <w:sz w:val="22"/>
          <w:szCs w:val="22"/>
          <w:u w:val="single"/>
        </w:rPr>
        <w:tab/>
      </w:r>
      <w:r w:rsidRPr="00065601">
        <w:rPr>
          <w:b/>
          <w:color w:val="000000"/>
          <w:sz w:val="22"/>
          <w:szCs w:val="22"/>
          <w:u w:val="single"/>
        </w:rPr>
        <w:tab/>
      </w:r>
      <w:r w:rsidRPr="00065601">
        <w:rPr>
          <w:b/>
          <w:color w:val="000000"/>
          <w:sz w:val="22"/>
          <w:szCs w:val="22"/>
          <w:u w:val="single"/>
        </w:rPr>
        <w:tab/>
      </w:r>
      <w:r w:rsidRPr="00065601">
        <w:rPr>
          <w:b/>
          <w:color w:val="000000"/>
          <w:sz w:val="22"/>
          <w:szCs w:val="22"/>
          <w:u w:val="single"/>
        </w:rPr>
        <w:tab/>
      </w:r>
      <w:r w:rsidRPr="00065601">
        <w:rPr>
          <w:b/>
          <w:color w:val="000000"/>
          <w:sz w:val="22"/>
          <w:szCs w:val="22"/>
          <w:u w:val="single"/>
        </w:rPr>
        <w:tab/>
      </w:r>
      <w:r w:rsidRPr="00065601">
        <w:rPr>
          <w:b/>
          <w:color w:val="000000"/>
          <w:sz w:val="22"/>
          <w:szCs w:val="22"/>
          <w:u w:val="single"/>
        </w:rPr>
        <w:tab/>
      </w:r>
      <w:r w:rsidRPr="00065601">
        <w:rPr>
          <w:b/>
          <w:color w:val="000000"/>
          <w:sz w:val="22"/>
          <w:szCs w:val="22"/>
          <w:u w:val="single"/>
        </w:rPr>
        <w:tab/>
      </w:r>
    </w:p>
    <w:p w14:paraId="744FB83E" w14:textId="10899BEB" w:rsidR="002D789E" w:rsidRPr="00B819E2" w:rsidRDefault="00773C4A" w:rsidP="001F6BE2">
      <w:pPr>
        <w:pStyle w:val="Heading3"/>
        <w:shd w:val="clear" w:color="auto" w:fill="FFFFFF"/>
        <w:spacing w:before="0" w:beforeAutospacing="0" w:after="0" w:afterAutospacing="0" w:line="150" w:lineRule="atLeast"/>
        <w:textAlignment w:val="baseline"/>
        <w:rPr>
          <w:rStyle w:val="Title1"/>
          <w:smallCaps/>
          <w:sz w:val="22"/>
          <w:szCs w:val="22"/>
          <w:bdr w:val="none" w:sz="0" w:space="0" w:color="auto" w:frame="1"/>
        </w:rPr>
      </w:pPr>
      <w:r w:rsidRPr="00B819E2">
        <w:rPr>
          <w:rStyle w:val="Title1"/>
          <w:smallCaps/>
          <w:sz w:val="22"/>
          <w:szCs w:val="22"/>
          <w:bdr w:val="none" w:sz="0" w:space="0" w:color="auto" w:frame="1"/>
        </w:rPr>
        <w:t>T</w:t>
      </w:r>
      <w:r w:rsidR="003625A5" w:rsidRPr="00B819E2">
        <w:rPr>
          <w:rStyle w:val="Title1"/>
          <w:smallCaps/>
          <w:sz w:val="22"/>
          <w:szCs w:val="22"/>
          <w:bdr w:val="none" w:sz="0" w:space="0" w:color="auto" w:frame="1"/>
        </w:rPr>
        <w:t>ech</w:t>
      </w:r>
      <w:r w:rsidRPr="00B819E2">
        <w:rPr>
          <w:rStyle w:val="Title1"/>
          <w:smallCaps/>
          <w:sz w:val="22"/>
          <w:szCs w:val="22"/>
          <w:bdr w:val="none" w:sz="0" w:space="0" w:color="auto" w:frame="1"/>
        </w:rPr>
        <w:t xml:space="preserve"> S</w:t>
      </w:r>
      <w:r w:rsidR="003625A5" w:rsidRPr="00B819E2">
        <w:rPr>
          <w:rStyle w:val="Title1"/>
          <w:smallCaps/>
          <w:sz w:val="22"/>
          <w:szCs w:val="22"/>
          <w:bdr w:val="none" w:sz="0" w:space="0" w:color="auto" w:frame="1"/>
        </w:rPr>
        <w:t>upport</w:t>
      </w:r>
    </w:p>
    <w:p w14:paraId="315C07D4" w14:textId="77777777" w:rsidR="002D789E" w:rsidRPr="00B819E2" w:rsidRDefault="00DF7EB6" w:rsidP="002D789E">
      <w:pPr>
        <w:pStyle w:val="Heading3"/>
        <w:shd w:val="clear" w:color="auto" w:fill="FFFFFF"/>
        <w:spacing w:before="0" w:beforeAutospacing="0" w:after="0" w:afterAutospacing="0" w:line="150" w:lineRule="atLeast"/>
        <w:textAlignment w:val="baseline"/>
        <w:rPr>
          <w:rStyle w:val="Title1"/>
          <w:b w:val="0"/>
          <w:sz w:val="22"/>
          <w:szCs w:val="22"/>
          <w:bdr w:val="none" w:sz="0" w:space="0" w:color="auto" w:frame="1"/>
        </w:rPr>
      </w:pPr>
      <w:r w:rsidRPr="00B819E2">
        <w:rPr>
          <w:rStyle w:val="Title1"/>
          <w:b w:val="0"/>
          <w:sz w:val="22"/>
          <w:szCs w:val="22"/>
          <w:bdr w:val="none" w:sz="0" w:space="0" w:color="auto" w:frame="1"/>
        </w:rPr>
        <w:t>Changes Counseling, Sandy, UT</w:t>
      </w:r>
      <w:r w:rsidR="002D789E" w:rsidRPr="00B819E2">
        <w:rPr>
          <w:rStyle w:val="Title1"/>
          <w:b w:val="0"/>
          <w:sz w:val="22"/>
          <w:szCs w:val="22"/>
          <w:bdr w:val="none" w:sz="0" w:space="0" w:color="auto" w:frame="1"/>
        </w:rPr>
        <w:tab/>
        <w:t xml:space="preserve">       </w:t>
      </w:r>
      <w:r w:rsidR="002D789E" w:rsidRPr="00B819E2">
        <w:rPr>
          <w:rStyle w:val="Title1"/>
          <w:b w:val="0"/>
          <w:sz w:val="22"/>
          <w:szCs w:val="22"/>
          <w:bdr w:val="none" w:sz="0" w:space="0" w:color="auto" w:frame="1"/>
        </w:rPr>
        <w:tab/>
        <w:t xml:space="preserve">       </w:t>
      </w:r>
      <w:r w:rsidRPr="00B819E2">
        <w:rPr>
          <w:rStyle w:val="Title1"/>
          <w:b w:val="0"/>
          <w:sz w:val="22"/>
          <w:szCs w:val="22"/>
          <w:bdr w:val="none" w:sz="0" w:space="0" w:color="auto" w:frame="1"/>
        </w:rPr>
        <w:tab/>
      </w:r>
      <w:r w:rsidRPr="00B819E2">
        <w:rPr>
          <w:rStyle w:val="Title1"/>
          <w:b w:val="0"/>
          <w:sz w:val="22"/>
          <w:szCs w:val="22"/>
          <w:bdr w:val="none" w:sz="0" w:space="0" w:color="auto" w:frame="1"/>
        </w:rPr>
        <w:tab/>
      </w:r>
      <w:r w:rsidRPr="00B819E2">
        <w:rPr>
          <w:rStyle w:val="Title1"/>
          <w:b w:val="0"/>
          <w:sz w:val="22"/>
          <w:szCs w:val="22"/>
          <w:bdr w:val="none" w:sz="0" w:space="0" w:color="auto" w:frame="1"/>
        </w:rPr>
        <w:tab/>
      </w:r>
      <w:r w:rsidRPr="00B819E2">
        <w:rPr>
          <w:rStyle w:val="Title1"/>
          <w:b w:val="0"/>
          <w:sz w:val="22"/>
          <w:szCs w:val="22"/>
          <w:bdr w:val="none" w:sz="0" w:space="0" w:color="auto" w:frame="1"/>
        </w:rPr>
        <w:tab/>
      </w:r>
      <w:r w:rsidRPr="00B819E2">
        <w:rPr>
          <w:rStyle w:val="Title1"/>
          <w:b w:val="0"/>
          <w:sz w:val="22"/>
          <w:szCs w:val="22"/>
          <w:bdr w:val="none" w:sz="0" w:space="0" w:color="auto" w:frame="1"/>
        </w:rPr>
        <w:tab/>
        <w:t xml:space="preserve">January </w:t>
      </w:r>
      <w:r w:rsidR="002D789E" w:rsidRPr="00B819E2">
        <w:rPr>
          <w:rStyle w:val="Title1"/>
          <w:b w:val="0"/>
          <w:sz w:val="22"/>
          <w:szCs w:val="22"/>
          <w:bdr w:val="none" w:sz="0" w:space="0" w:color="auto" w:frame="1"/>
        </w:rPr>
        <w:t>2016 – Present</w:t>
      </w:r>
    </w:p>
    <w:p w14:paraId="3263E825" w14:textId="55942312" w:rsidR="00883824" w:rsidRPr="00B819E2" w:rsidRDefault="00DF7EB6" w:rsidP="00883824">
      <w:pPr>
        <w:pStyle w:val="Heading3"/>
        <w:numPr>
          <w:ilvl w:val="0"/>
          <w:numId w:val="31"/>
        </w:numPr>
        <w:shd w:val="clear" w:color="auto" w:fill="FFFFFF"/>
        <w:spacing w:before="0" w:beforeAutospacing="0" w:after="0" w:afterAutospacing="0" w:line="150" w:lineRule="atLeast"/>
        <w:textAlignment w:val="baseline"/>
        <w:rPr>
          <w:rFonts w:eastAsia="SimSun"/>
          <w:b w:val="0"/>
          <w:bCs w:val="0"/>
          <w:color w:val="000000"/>
          <w:sz w:val="22"/>
          <w:lang w:eastAsia="ar-SA"/>
        </w:rPr>
      </w:pPr>
      <w:r w:rsidRPr="00B819E2">
        <w:rPr>
          <w:rFonts w:eastAsia="SimSun"/>
          <w:b w:val="0"/>
          <w:bCs w:val="0"/>
          <w:color w:val="000000"/>
          <w:sz w:val="22"/>
          <w:lang w:eastAsia="ar-SA"/>
        </w:rPr>
        <w:t xml:space="preserve">Maintain website </w:t>
      </w:r>
      <w:r w:rsidR="00877670">
        <w:rPr>
          <w:rFonts w:eastAsia="SimSun"/>
          <w:b w:val="0"/>
          <w:bCs w:val="0"/>
          <w:color w:val="000000"/>
          <w:sz w:val="22"/>
          <w:lang w:eastAsia="ar-SA"/>
        </w:rPr>
        <w:t xml:space="preserve">through </w:t>
      </w:r>
      <w:proofErr w:type="spellStart"/>
      <w:r w:rsidR="007919CC">
        <w:rPr>
          <w:rFonts w:eastAsia="SimSun"/>
          <w:b w:val="0"/>
          <w:bCs w:val="0"/>
          <w:color w:val="000000"/>
          <w:sz w:val="22"/>
          <w:lang w:eastAsia="ar-SA"/>
        </w:rPr>
        <w:t>SquareSpace</w:t>
      </w:r>
      <w:proofErr w:type="spellEnd"/>
      <w:r w:rsidR="007919CC">
        <w:rPr>
          <w:rFonts w:eastAsia="SimSun"/>
          <w:b w:val="0"/>
          <w:bCs w:val="0"/>
          <w:color w:val="000000"/>
          <w:sz w:val="22"/>
          <w:lang w:eastAsia="ar-SA"/>
        </w:rPr>
        <w:t xml:space="preserve"> </w:t>
      </w:r>
      <w:r w:rsidRPr="00B819E2">
        <w:rPr>
          <w:rFonts w:eastAsia="SimSun"/>
          <w:b w:val="0"/>
          <w:bCs w:val="0"/>
          <w:color w:val="000000"/>
          <w:sz w:val="22"/>
          <w:lang w:eastAsia="ar-SA"/>
        </w:rPr>
        <w:t>including layout and monthly calendars</w:t>
      </w:r>
      <w:r w:rsidR="00A26C33" w:rsidRPr="00B819E2">
        <w:rPr>
          <w:rFonts w:eastAsia="SimSun"/>
          <w:b w:val="0"/>
          <w:bCs w:val="0"/>
          <w:color w:val="000000"/>
          <w:sz w:val="22"/>
          <w:lang w:eastAsia="ar-SA"/>
        </w:rPr>
        <w:t>.</w:t>
      </w:r>
      <w:r w:rsidRPr="00B819E2">
        <w:rPr>
          <w:rFonts w:eastAsia="SimSun"/>
          <w:b w:val="0"/>
          <w:bCs w:val="0"/>
          <w:color w:val="000000"/>
          <w:sz w:val="22"/>
          <w:lang w:eastAsia="ar-SA"/>
        </w:rPr>
        <w:t xml:space="preserve"> </w:t>
      </w:r>
      <w:r w:rsidR="00883824" w:rsidRPr="00B819E2">
        <w:rPr>
          <w:rFonts w:eastAsia="SimSun"/>
          <w:b w:val="0"/>
          <w:bCs w:val="0"/>
          <w:color w:val="000000"/>
          <w:sz w:val="22"/>
          <w:lang w:eastAsia="ar-SA"/>
        </w:rPr>
        <w:t xml:space="preserve">Increased website traffic from 100 views per month to </w:t>
      </w:r>
      <w:r w:rsidR="00DB4DB3" w:rsidRPr="00B819E2">
        <w:rPr>
          <w:rFonts w:eastAsia="SimSun"/>
          <w:b w:val="0"/>
          <w:bCs w:val="0"/>
          <w:color w:val="000000"/>
          <w:sz w:val="22"/>
          <w:lang w:eastAsia="ar-SA"/>
        </w:rPr>
        <w:t xml:space="preserve">over </w:t>
      </w:r>
      <w:r w:rsidR="00883824" w:rsidRPr="00B819E2">
        <w:rPr>
          <w:rFonts w:eastAsia="SimSun"/>
          <w:b w:val="0"/>
          <w:bCs w:val="0"/>
          <w:color w:val="000000"/>
          <w:sz w:val="22"/>
          <w:lang w:eastAsia="ar-SA"/>
        </w:rPr>
        <w:t>700 views per month</w:t>
      </w:r>
      <w:r w:rsidR="007919CC">
        <w:rPr>
          <w:rFonts w:eastAsia="SimSun"/>
          <w:b w:val="0"/>
          <w:bCs w:val="0"/>
          <w:color w:val="000000"/>
          <w:sz w:val="22"/>
          <w:lang w:eastAsia="ar-SA"/>
        </w:rPr>
        <w:t xml:space="preserve">. </w:t>
      </w:r>
      <w:r w:rsidR="005877E8">
        <w:rPr>
          <w:rFonts w:eastAsia="SimSun"/>
          <w:b w:val="0"/>
          <w:bCs w:val="0"/>
          <w:color w:val="000000"/>
          <w:sz w:val="22"/>
          <w:lang w:eastAsia="ar-SA"/>
        </w:rPr>
        <w:t>(</w:t>
      </w:r>
      <w:hyperlink r:id="rId13" w:history="1">
        <w:r w:rsidR="005877E8" w:rsidRPr="00E77B28">
          <w:rPr>
            <w:rStyle w:val="Hyperlink"/>
            <w:rFonts w:eastAsia="SimSun"/>
            <w:b w:val="0"/>
            <w:bCs w:val="0"/>
            <w:sz w:val="22"/>
            <w:lang w:eastAsia="ar-SA"/>
          </w:rPr>
          <w:t>www.changescounseling.org</w:t>
        </w:r>
      </w:hyperlink>
      <w:r w:rsidR="005877E8">
        <w:rPr>
          <w:rFonts w:eastAsia="SimSun"/>
          <w:b w:val="0"/>
          <w:bCs w:val="0"/>
          <w:color w:val="000000"/>
          <w:sz w:val="22"/>
          <w:lang w:eastAsia="ar-SA"/>
        </w:rPr>
        <w:t>)</w:t>
      </w:r>
    </w:p>
    <w:p w14:paraId="0924E9C2" w14:textId="036E5A28" w:rsidR="00883824" w:rsidRPr="00B819E2" w:rsidRDefault="00DF7EB6" w:rsidP="00883824">
      <w:pPr>
        <w:pStyle w:val="Heading3"/>
        <w:numPr>
          <w:ilvl w:val="0"/>
          <w:numId w:val="31"/>
        </w:numPr>
        <w:shd w:val="clear" w:color="auto" w:fill="FFFFFF"/>
        <w:spacing w:before="0" w:beforeAutospacing="0" w:after="0" w:afterAutospacing="0" w:line="150" w:lineRule="atLeast"/>
        <w:textAlignment w:val="baseline"/>
        <w:rPr>
          <w:rFonts w:eastAsia="SimSun"/>
          <w:b w:val="0"/>
          <w:bCs w:val="0"/>
          <w:color w:val="000000"/>
          <w:sz w:val="22"/>
          <w:lang w:eastAsia="ar-SA"/>
        </w:rPr>
      </w:pPr>
      <w:r w:rsidRPr="00B819E2">
        <w:rPr>
          <w:rFonts w:eastAsia="SimSun"/>
          <w:b w:val="0"/>
          <w:bCs w:val="0"/>
          <w:color w:val="000000"/>
          <w:sz w:val="22"/>
          <w:lang w:eastAsia="ar-SA"/>
        </w:rPr>
        <w:t>Provide computer and network support by updating, repairing, and troubleshooting PC and network-related problems</w:t>
      </w:r>
      <w:r w:rsidR="003625A5" w:rsidRPr="00B819E2">
        <w:rPr>
          <w:rFonts w:eastAsia="SimSun"/>
          <w:b w:val="0"/>
          <w:bCs w:val="0"/>
          <w:color w:val="000000"/>
          <w:sz w:val="22"/>
          <w:lang w:eastAsia="ar-SA"/>
        </w:rPr>
        <w:t xml:space="preserve"> on </w:t>
      </w:r>
      <w:r w:rsidR="00883824" w:rsidRPr="00B819E2">
        <w:rPr>
          <w:rFonts w:eastAsia="SimSun"/>
          <w:b w:val="0"/>
          <w:bCs w:val="0"/>
          <w:color w:val="000000"/>
          <w:sz w:val="22"/>
          <w:lang w:eastAsia="ar-SA"/>
        </w:rPr>
        <w:t>15 Windows 10 computers</w:t>
      </w:r>
      <w:r w:rsidR="003625A5" w:rsidRPr="00B819E2">
        <w:rPr>
          <w:rFonts w:eastAsia="SimSun"/>
          <w:b w:val="0"/>
          <w:bCs w:val="0"/>
          <w:color w:val="000000"/>
          <w:sz w:val="22"/>
          <w:lang w:eastAsia="ar-SA"/>
        </w:rPr>
        <w:t>.</w:t>
      </w:r>
    </w:p>
    <w:p w14:paraId="567A4228" w14:textId="51AC4C68" w:rsidR="00DF4123" w:rsidRPr="00B819E2" w:rsidRDefault="00DF4123" w:rsidP="003625A5">
      <w:pPr>
        <w:pStyle w:val="Heading3"/>
        <w:shd w:val="clear" w:color="auto" w:fill="FFFFFF"/>
        <w:spacing w:before="0" w:beforeAutospacing="0" w:after="0" w:afterAutospacing="0" w:line="150" w:lineRule="atLeast"/>
        <w:ind w:left="360"/>
        <w:textAlignment w:val="baseline"/>
        <w:rPr>
          <w:rStyle w:val="Title1"/>
          <w:smallCaps/>
          <w:sz w:val="4"/>
          <w:szCs w:val="22"/>
          <w:bdr w:val="none" w:sz="0" w:space="0" w:color="auto" w:frame="1"/>
        </w:rPr>
      </w:pPr>
    </w:p>
    <w:p w14:paraId="59BFF1DD" w14:textId="400FB410" w:rsidR="00595750" w:rsidRPr="00B819E2" w:rsidRDefault="00595750" w:rsidP="00595750">
      <w:pPr>
        <w:pStyle w:val="Heading3"/>
        <w:shd w:val="clear" w:color="auto" w:fill="FFFFFF"/>
        <w:spacing w:before="0" w:beforeAutospacing="0" w:after="0" w:afterAutospacing="0" w:line="150" w:lineRule="atLeast"/>
        <w:textAlignment w:val="baseline"/>
        <w:rPr>
          <w:rStyle w:val="Title1"/>
          <w:smallCaps/>
          <w:sz w:val="22"/>
          <w:szCs w:val="22"/>
          <w:bdr w:val="none" w:sz="0" w:space="0" w:color="auto" w:frame="1"/>
        </w:rPr>
      </w:pPr>
      <w:r w:rsidRPr="00B819E2">
        <w:rPr>
          <w:rStyle w:val="Title1"/>
          <w:smallCaps/>
          <w:sz w:val="22"/>
          <w:szCs w:val="22"/>
          <w:bdr w:val="none" w:sz="0" w:space="0" w:color="auto" w:frame="1"/>
        </w:rPr>
        <w:t>Office Supervisor</w:t>
      </w:r>
    </w:p>
    <w:p w14:paraId="33AEA3EC" w14:textId="12708880" w:rsidR="00595750" w:rsidRPr="00B819E2" w:rsidRDefault="00595750" w:rsidP="00595750">
      <w:pPr>
        <w:pStyle w:val="Heading3"/>
        <w:shd w:val="clear" w:color="auto" w:fill="FFFFFF"/>
        <w:spacing w:before="0" w:beforeAutospacing="0" w:after="0" w:afterAutospacing="0" w:line="150" w:lineRule="atLeast"/>
        <w:textAlignment w:val="baseline"/>
        <w:rPr>
          <w:rStyle w:val="Title1"/>
          <w:b w:val="0"/>
          <w:sz w:val="22"/>
          <w:szCs w:val="22"/>
          <w:bdr w:val="none" w:sz="0" w:space="0" w:color="auto" w:frame="1"/>
        </w:rPr>
      </w:pPr>
      <w:r w:rsidRPr="00B819E2">
        <w:rPr>
          <w:rStyle w:val="Title1"/>
          <w:b w:val="0"/>
          <w:sz w:val="22"/>
          <w:szCs w:val="22"/>
          <w:bdr w:val="none" w:sz="0" w:space="0" w:color="auto" w:frame="1"/>
        </w:rPr>
        <w:t>R.C. Willey Home Furnishings, Draper, UT</w:t>
      </w:r>
      <w:r w:rsidRPr="00B819E2">
        <w:rPr>
          <w:rStyle w:val="Title1"/>
          <w:b w:val="0"/>
          <w:sz w:val="22"/>
          <w:szCs w:val="22"/>
          <w:bdr w:val="none" w:sz="0" w:space="0" w:color="auto" w:frame="1"/>
        </w:rPr>
        <w:tab/>
        <w:t xml:space="preserve">       </w:t>
      </w:r>
      <w:r w:rsidRPr="00B819E2">
        <w:rPr>
          <w:rStyle w:val="Title1"/>
          <w:b w:val="0"/>
          <w:sz w:val="22"/>
          <w:szCs w:val="22"/>
          <w:bdr w:val="none" w:sz="0" w:space="0" w:color="auto" w:frame="1"/>
        </w:rPr>
        <w:tab/>
        <w:t xml:space="preserve">       </w:t>
      </w:r>
      <w:r w:rsidRPr="00B819E2">
        <w:rPr>
          <w:rStyle w:val="Title1"/>
          <w:b w:val="0"/>
          <w:sz w:val="22"/>
          <w:szCs w:val="22"/>
          <w:bdr w:val="none" w:sz="0" w:space="0" w:color="auto" w:frame="1"/>
        </w:rPr>
        <w:tab/>
      </w:r>
      <w:r w:rsidRPr="00B819E2">
        <w:rPr>
          <w:rStyle w:val="Title1"/>
          <w:b w:val="0"/>
          <w:sz w:val="22"/>
          <w:szCs w:val="22"/>
          <w:bdr w:val="none" w:sz="0" w:space="0" w:color="auto" w:frame="1"/>
        </w:rPr>
        <w:tab/>
        <w:t xml:space="preserve"> November 2014 – January 2016</w:t>
      </w:r>
    </w:p>
    <w:p w14:paraId="61200B4A" w14:textId="2743603E" w:rsidR="00B200E0" w:rsidRPr="00B819E2" w:rsidRDefault="00B200E0" w:rsidP="006B75E3">
      <w:pPr>
        <w:pStyle w:val="ListParagraph"/>
        <w:numPr>
          <w:ilvl w:val="0"/>
          <w:numId w:val="31"/>
        </w:numPr>
        <w:suppressAutoHyphens w:val="0"/>
        <w:spacing w:after="200"/>
        <w:rPr>
          <w:color w:val="000000"/>
          <w:sz w:val="22"/>
          <w:szCs w:val="27"/>
        </w:rPr>
      </w:pPr>
      <w:r w:rsidRPr="00B819E2">
        <w:rPr>
          <w:color w:val="000000"/>
          <w:sz w:val="22"/>
          <w:szCs w:val="27"/>
        </w:rPr>
        <w:t xml:space="preserve">One of </w:t>
      </w:r>
      <w:r w:rsidR="00287A6C">
        <w:rPr>
          <w:color w:val="000000"/>
          <w:sz w:val="22"/>
          <w:szCs w:val="27"/>
        </w:rPr>
        <w:t>four</w:t>
      </w:r>
      <w:r w:rsidRPr="00B819E2">
        <w:rPr>
          <w:color w:val="000000"/>
          <w:sz w:val="22"/>
          <w:szCs w:val="27"/>
        </w:rPr>
        <w:t xml:space="preserve"> supervisors directly responsible for 35 employees </w:t>
      </w:r>
      <w:r w:rsidR="006331AE" w:rsidRPr="00B819E2">
        <w:rPr>
          <w:color w:val="000000"/>
          <w:sz w:val="22"/>
          <w:szCs w:val="27"/>
        </w:rPr>
        <w:t>at the most profitable R.C. Willey location in the</w:t>
      </w:r>
      <w:r w:rsidR="00503A77" w:rsidRPr="00B819E2">
        <w:rPr>
          <w:color w:val="000000"/>
          <w:sz w:val="22"/>
          <w:szCs w:val="27"/>
        </w:rPr>
        <w:t xml:space="preserve"> </w:t>
      </w:r>
      <w:r w:rsidR="006331AE" w:rsidRPr="00B819E2">
        <w:rPr>
          <w:color w:val="000000"/>
          <w:sz w:val="22"/>
          <w:szCs w:val="27"/>
        </w:rPr>
        <w:t>company</w:t>
      </w:r>
      <w:r w:rsidRPr="00B819E2">
        <w:rPr>
          <w:color w:val="000000"/>
          <w:sz w:val="22"/>
          <w:szCs w:val="27"/>
        </w:rPr>
        <w:t>.</w:t>
      </w:r>
    </w:p>
    <w:p w14:paraId="794CC6DE" w14:textId="77DFAF8A" w:rsidR="00DF4123" w:rsidRPr="00B819E2" w:rsidRDefault="00DF4123" w:rsidP="00DF4123">
      <w:pPr>
        <w:pStyle w:val="ListParagraph"/>
        <w:numPr>
          <w:ilvl w:val="0"/>
          <w:numId w:val="31"/>
        </w:numPr>
        <w:suppressAutoHyphens w:val="0"/>
        <w:spacing w:after="200"/>
        <w:rPr>
          <w:color w:val="000000"/>
          <w:sz w:val="22"/>
          <w:szCs w:val="27"/>
        </w:rPr>
      </w:pPr>
      <w:r w:rsidRPr="00B819E2">
        <w:rPr>
          <w:color w:val="000000"/>
          <w:sz w:val="22"/>
          <w:szCs w:val="27"/>
        </w:rPr>
        <w:t xml:space="preserve">Served as a resource to collaborate with other leaders including sales managers to solve customer concerns, which helped increase total sales and </w:t>
      </w:r>
      <w:r w:rsidR="00170A66" w:rsidRPr="00B819E2">
        <w:rPr>
          <w:color w:val="000000"/>
          <w:sz w:val="22"/>
          <w:szCs w:val="27"/>
        </w:rPr>
        <w:t>customer satisfaction</w:t>
      </w:r>
      <w:r w:rsidRPr="00B819E2">
        <w:rPr>
          <w:color w:val="000000"/>
          <w:sz w:val="22"/>
          <w:szCs w:val="27"/>
        </w:rPr>
        <w:t>.</w:t>
      </w:r>
    </w:p>
    <w:p w14:paraId="711DD65B" w14:textId="0DEC8016" w:rsidR="00DF4123" w:rsidRPr="00B819E2" w:rsidRDefault="00DF4123" w:rsidP="00DF4123">
      <w:pPr>
        <w:pStyle w:val="Heading3"/>
        <w:shd w:val="clear" w:color="auto" w:fill="FFFFFF"/>
        <w:spacing w:before="0" w:beforeAutospacing="0" w:after="0" w:afterAutospacing="0" w:line="150" w:lineRule="atLeast"/>
        <w:textAlignment w:val="baseline"/>
        <w:rPr>
          <w:rStyle w:val="Title1"/>
          <w:smallCaps/>
          <w:sz w:val="22"/>
          <w:szCs w:val="22"/>
          <w:bdr w:val="none" w:sz="0" w:space="0" w:color="auto" w:frame="1"/>
        </w:rPr>
      </w:pPr>
      <w:r w:rsidRPr="00B819E2">
        <w:rPr>
          <w:rStyle w:val="Title1"/>
          <w:smallCaps/>
          <w:sz w:val="22"/>
          <w:szCs w:val="22"/>
          <w:bdr w:val="none" w:sz="0" w:space="0" w:color="auto" w:frame="1"/>
        </w:rPr>
        <w:t>Customer Service Lead</w:t>
      </w:r>
    </w:p>
    <w:p w14:paraId="20B56157" w14:textId="7377B01D" w:rsidR="00DF4123" w:rsidRPr="00B819E2" w:rsidRDefault="00DF4123" w:rsidP="00DF4123">
      <w:pPr>
        <w:pStyle w:val="Heading3"/>
        <w:shd w:val="clear" w:color="auto" w:fill="FFFFFF"/>
        <w:spacing w:before="0" w:beforeAutospacing="0" w:after="0" w:afterAutospacing="0" w:line="150" w:lineRule="atLeast"/>
        <w:textAlignment w:val="baseline"/>
        <w:rPr>
          <w:rStyle w:val="Title1"/>
          <w:b w:val="0"/>
          <w:sz w:val="22"/>
          <w:szCs w:val="22"/>
          <w:bdr w:val="none" w:sz="0" w:space="0" w:color="auto" w:frame="1"/>
        </w:rPr>
      </w:pPr>
      <w:r w:rsidRPr="00B819E2">
        <w:rPr>
          <w:rStyle w:val="Title1"/>
          <w:b w:val="0"/>
          <w:sz w:val="22"/>
          <w:szCs w:val="22"/>
          <w:bdr w:val="none" w:sz="0" w:space="0" w:color="auto" w:frame="1"/>
        </w:rPr>
        <w:t xml:space="preserve">R.C. Willey Home Furnishings, </w:t>
      </w:r>
      <w:r w:rsidR="009810C6" w:rsidRPr="00B819E2">
        <w:rPr>
          <w:rStyle w:val="Title1"/>
          <w:b w:val="0"/>
          <w:sz w:val="22"/>
          <w:szCs w:val="22"/>
          <w:bdr w:val="none" w:sz="0" w:space="0" w:color="auto" w:frame="1"/>
        </w:rPr>
        <w:t>Salt Lake City</w:t>
      </w:r>
      <w:r w:rsidRPr="00B819E2">
        <w:rPr>
          <w:rStyle w:val="Title1"/>
          <w:b w:val="0"/>
          <w:sz w:val="22"/>
          <w:szCs w:val="22"/>
          <w:bdr w:val="none" w:sz="0" w:space="0" w:color="auto" w:frame="1"/>
        </w:rPr>
        <w:t>, UT</w:t>
      </w:r>
      <w:r w:rsidRPr="00B819E2">
        <w:rPr>
          <w:rStyle w:val="Title1"/>
          <w:b w:val="0"/>
          <w:sz w:val="22"/>
          <w:szCs w:val="22"/>
          <w:bdr w:val="none" w:sz="0" w:space="0" w:color="auto" w:frame="1"/>
        </w:rPr>
        <w:tab/>
        <w:t xml:space="preserve">             </w:t>
      </w:r>
      <w:r w:rsidRPr="00B819E2">
        <w:rPr>
          <w:rStyle w:val="Title1"/>
          <w:b w:val="0"/>
          <w:sz w:val="22"/>
          <w:szCs w:val="22"/>
          <w:bdr w:val="none" w:sz="0" w:space="0" w:color="auto" w:frame="1"/>
        </w:rPr>
        <w:tab/>
        <w:t xml:space="preserve"> </w:t>
      </w:r>
      <w:r w:rsidR="00AB50C6" w:rsidRPr="00B819E2">
        <w:rPr>
          <w:rStyle w:val="Title1"/>
          <w:b w:val="0"/>
          <w:sz w:val="22"/>
          <w:szCs w:val="22"/>
          <w:bdr w:val="none" w:sz="0" w:space="0" w:color="auto" w:frame="1"/>
        </w:rPr>
        <w:t>September</w:t>
      </w:r>
      <w:r w:rsidRPr="00B819E2">
        <w:rPr>
          <w:rStyle w:val="Title1"/>
          <w:b w:val="0"/>
          <w:sz w:val="22"/>
          <w:szCs w:val="22"/>
          <w:bdr w:val="none" w:sz="0" w:space="0" w:color="auto" w:frame="1"/>
        </w:rPr>
        <w:t xml:space="preserve"> 200</w:t>
      </w:r>
      <w:r w:rsidR="00AB50C6" w:rsidRPr="00B819E2">
        <w:rPr>
          <w:rStyle w:val="Title1"/>
          <w:b w:val="0"/>
          <w:sz w:val="22"/>
          <w:szCs w:val="22"/>
          <w:bdr w:val="none" w:sz="0" w:space="0" w:color="auto" w:frame="1"/>
        </w:rPr>
        <w:t>9</w:t>
      </w:r>
      <w:r w:rsidRPr="00B819E2">
        <w:rPr>
          <w:rStyle w:val="Title1"/>
          <w:b w:val="0"/>
          <w:sz w:val="22"/>
          <w:szCs w:val="22"/>
          <w:bdr w:val="none" w:sz="0" w:space="0" w:color="auto" w:frame="1"/>
        </w:rPr>
        <w:t xml:space="preserve"> – November 2014</w:t>
      </w:r>
    </w:p>
    <w:p w14:paraId="2C115671" w14:textId="7A1B7640" w:rsidR="003625A5" w:rsidRPr="00B819E2" w:rsidRDefault="00DF4123" w:rsidP="00BF1228">
      <w:pPr>
        <w:pStyle w:val="ListParagraph"/>
        <w:numPr>
          <w:ilvl w:val="0"/>
          <w:numId w:val="31"/>
        </w:numPr>
        <w:suppressAutoHyphens w:val="0"/>
        <w:spacing w:after="200"/>
        <w:rPr>
          <w:color w:val="000000"/>
          <w:sz w:val="22"/>
          <w:szCs w:val="27"/>
        </w:rPr>
      </w:pPr>
      <w:r w:rsidRPr="00B819E2">
        <w:rPr>
          <w:color w:val="000000"/>
          <w:sz w:val="22"/>
          <w:szCs w:val="27"/>
        </w:rPr>
        <w:t>Pro</w:t>
      </w:r>
      <w:r w:rsidR="001F1F83">
        <w:rPr>
          <w:color w:val="000000"/>
          <w:sz w:val="22"/>
          <w:szCs w:val="27"/>
        </w:rPr>
        <w:t>duced</w:t>
      </w:r>
      <w:r w:rsidRPr="00B819E2">
        <w:rPr>
          <w:color w:val="000000"/>
          <w:sz w:val="22"/>
          <w:szCs w:val="27"/>
        </w:rPr>
        <w:t xml:space="preserve"> </w:t>
      </w:r>
      <w:r w:rsidR="001F1F83">
        <w:rPr>
          <w:color w:val="000000"/>
          <w:sz w:val="22"/>
          <w:szCs w:val="27"/>
        </w:rPr>
        <w:t>problem resolutions</w:t>
      </w:r>
      <w:r w:rsidRPr="00B819E2">
        <w:rPr>
          <w:color w:val="000000"/>
          <w:sz w:val="22"/>
          <w:szCs w:val="27"/>
        </w:rPr>
        <w:t xml:space="preserve"> for electronics, appliances, </w:t>
      </w:r>
      <w:r w:rsidR="00AF43FF">
        <w:rPr>
          <w:color w:val="000000"/>
          <w:sz w:val="22"/>
          <w:szCs w:val="27"/>
        </w:rPr>
        <w:t xml:space="preserve">and </w:t>
      </w:r>
      <w:r w:rsidRPr="00B819E2">
        <w:rPr>
          <w:color w:val="000000"/>
          <w:sz w:val="22"/>
          <w:szCs w:val="27"/>
        </w:rPr>
        <w:t>furniture</w:t>
      </w:r>
      <w:r w:rsidR="00AF43FF">
        <w:rPr>
          <w:color w:val="000000"/>
          <w:sz w:val="22"/>
          <w:szCs w:val="27"/>
        </w:rPr>
        <w:t xml:space="preserve"> </w:t>
      </w:r>
      <w:bookmarkStart w:id="0" w:name="_GoBack"/>
      <w:bookmarkEnd w:id="0"/>
      <w:r w:rsidR="00F268D9">
        <w:rPr>
          <w:color w:val="000000"/>
          <w:sz w:val="22"/>
          <w:szCs w:val="27"/>
        </w:rPr>
        <w:t>to over 40 customers per day</w:t>
      </w:r>
      <w:r w:rsidRPr="00B819E2">
        <w:rPr>
          <w:color w:val="000000"/>
          <w:sz w:val="22"/>
          <w:szCs w:val="27"/>
        </w:rPr>
        <w:t>.</w:t>
      </w:r>
    </w:p>
    <w:sectPr w:rsidR="003625A5" w:rsidRPr="00B819E2" w:rsidSect="001C6184">
      <w:headerReference w:type="default" r:id="rId14"/>
      <w:footnotePr>
        <w:pos w:val="beneathText"/>
      </w:footnotePr>
      <w:pgSz w:w="12240" w:h="15840"/>
      <w:pgMar w:top="108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B1CE0" w14:textId="77777777" w:rsidR="00F762F4" w:rsidRDefault="00F762F4" w:rsidP="00D931D7">
      <w:r>
        <w:separator/>
      </w:r>
    </w:p>
  </w:endnote>
  <w:endnote w:type="continuationSeparator" w:id="0">
    <w:p w14:paraId="3B8E5DED" w14:textId="77777777" w:rsidR="00F762F4" w:rsidRDefault="00F762F4" w:rsidP="00D9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E25FB" w14:textId="77777777" w:rsidR="00F762F4" w:rsidRDefault="00F762F4" w:rsidP="00D931D7">
      <w:r>
        <w:separator/>
      </w:r>
    </w:p>
  </w:footnote>
  <w:footnote w:type="continuationSeparator" w:id="0">
    <w:p w14:paraId="713175DA" w14:textId="77777777" w:rsidR="00F762F4" w:rsidRDefault="00F762F4" w:rsidP="00D93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8FA05" w14:textId="77777777" w:rsidR="00225043" w:rsidRPr="009339E1" w:rsidRDefault="00F855AD" w:rsidP="00D931D7">
    <w:pPr>
      <w:jc w:val="center"/>
      <w:rPr>
        <w:b/>
        <w:caps/>
        <w:smallCaps/>
        <w:color w:val="000000"/>
        <w:sz w:val="64"/>
        <w:szCs w:val="64"/>
      </w:rPr>
    </w:pPr>
    <w:r>
      <w:rPr>
        <w:b/>
        <w:smallCaps/>
        <w:color w:val="000000"/>
        <w:sz w:val="64"/>
        <w:szCs w:val="64"/>
      </w:rPr>
      <w:t xml:space="preserve">Scott </w:t>
    </w:r>
    <w:r w:rsidR="00225043" w:rsidRPr="009339E1">
      <w:rPr>
        <w:b/>
        <w:smallCaps/>
        <w:color w:val="000000"/>
        <w:sz w:val="64"/>
        <w:szCs w:val="64"/>
      </w:rPr>
      <w:t>Smalley</w:t>
    </w:r>
  </w:p>
  <w:p w14:paraId="207C7E64" w14:textId="77777777" w:rsidR="00225043" w:rsidRPr="00FD33B0" w:rsidRDefault="00225043" w:rsidP="00D931D7">
    <w:pPr>
      <w:spacing w:line="276" w:lineRule="auto"/>
      <w:jc w:val="center"/>
      <w:rPr>
        <w:color w:val="000000"/>
        <w:sz w:val="8"/>
        <w:szCs w:val="16"/>
      </w:rPr>
    </w:pPr>
  </w:p>
  <w:p w14:paraId="63097D72" w14:textId="2097CEB1" w:rsidR="00225043" w:rsidRPr="00F855AD" w:rsidRDefault="00225043" w:rsidP="00F855AD">
    <w:pPr>
      <w:jc w:val="center"/>
      <w:rPr>
        <w:sz w:val="22"/>
        <w:szCs w:val="22"/>
      </w:rPr>
    </w:pPr>
    <w:r w:rsidRPr="00F855AD">
      <w:rPr>
        <w:color w:val="000000"/>
        <w:sz w:val="22"/>
        <w:szCs w:val="22"/>
      </w:rPr>
      <w:t>Mobile</w:t>
    </w:r>
    <w:r w:rsidR="008C6DB6" w:rsidRPr="00F855AD">
      <w:rPr>
        <w:color w:val="000000"/>
        <w:sz w:val="22"/>
        <w:szCs w:val="22"/>
      </w:rPr>
      <w:t xml:space="preserve"> (</w:t>
    </w:r>
    <w:r w:rsidR="00F855AD" w:rsidRPr="00F855AD">
      <w:rPr>
        <w:color w:val="000000"/>
        <w:sz w:val="22"/>
        <w:szCs w:val="22"/>
      </w:rPr>
      <w:t>801) 651-9808</w:t>
    </w:r>
    <w:r w:rsidRPr="00F855AD">
      <w:rPr>
        <w:color w:val="000000"/>
        <w:sz w:val="22"/>
        <w:szCs w:val="22"/>
      </w:rPr>
      <w:t xml:space="preserve"> </w:t>
    </w:r>
    <w:r w:rsidR="00F855AD" w:rsidRPr="00F855AD">
      <w:rPr>
        <w:color w:val="000000"/>
        <w:sz w:val="22"/>
        <w:szCs w:val="22"/>
      </w:rPr>
      <w:t xml:space="preserve"> </w:t>
    </w:r>
    <w:r w:rsidR="00F855AD" w:rsidRPr="00F855AD">
      <w:rPr>
        <w:rFonts w:eastAsia="Calibri"/>
        <w:color w:val="000000"/>
        <w:sz w:val="22"/>
        <w:szCs w:val="22"/>
      </w:rPr>
      <w:t>▪</w:t>
    </w:r>
    <w:r w:rsidR="00F855AD" w:rsidRPr="00F855AD">
      <w:rPr>
        <w:color w:val="000000"/>
        <w:sz w:val="22"/>
        <w:szCs w:val="22"/>
      </w:rPr>
      <w:t xml:space="preserve">  </w:t>
    </w:r>
    <w:r w:rsidR="00A75CA5">
      <w:rPr>
        <w:rStyle w:val="Hyperlink"/>
        <w:color w:val="auto"/>
        <w:sz w:val="22"/>
        <w:szCs w:val="22"/>
        <w:u w:val="none"/>
      </w:rPr>
      <w:t>S</w:t>
    </w:r>
    <w:r w:rsidR="00F855AD" w:rsidRPr="00684A59">
      <w:rPr>
        <w:rStyle w:val="Hyperlink"/>
        <w:color w:val="auto"/>
        <w:sz w:val="22"/>
        <w:szCs w:val="22"/>
        <w:u w:val="none"/>
      </w:rPr>
      <w:t>cott</w:t>
    </w:r>
    <w:r w:rsidR="00A75CA5">
      <w:rPr>
        <w:rStyle w:val="Hyperlink"/>
        <w:color w:val="auto"/>
        <w:sz w:val="22"/>
        <w:szCs w:val="22"/>
        <w:u w:val="none"/>
      </w:rPr>
      <w:t>S</w:t>
    </w:r>
    <w:r w:rsidR="00F855AD" w:rsidRPr="00684A59">
      <w:rPr>
        <w:rStyle w:val="Hyperlink"/>
        <w:color w:val="auto"/>
        <w:sz w:val="22"/>
        <w:szCs w:val="22"/>
        <w:u w:val="none"/>
      </w:rPr>
      <w:t>malley90@gmail.com</w:t>
    </w:r>
    <w:r w:rsidRPr="006C0128">
      <w:rPr>
        <w:sz w:val="22"/>
        <w:szCs w:val="22"/>
      </w:rPr>
      <w:t xml:space="preserve">  </w:t>
    </w:r>
    <w:r w:rsidRPr="00F855AD">
      <w:rPr>
        <w:rFonts w:eastAsia="Calibri"/>
        <w:color w:val="000000"/>
        <w:sz w:val="22"/>
        <w:szCs w:val="22"/>
      </w:rPr>
      <w:t>▪</w:t>
    </w:r>
    <w:r w:rsidRPr="00F855AD">
      <w:rPr>
        <w:color w:val="000000"/>
        <w:sz w:val="22"/>
        <w:szCs w:val="22"/>
      </w:rPr>
      <w:t xml:space="preserve">  </w:t>
    </w:r>
    <w:r w:rsidR="00F855AD">
      <w:rPr>
        <w:sz w:val="22"/>
        <w:szCs w:val="22"/>
      </w:rPr>
      <w:t xml:space="preserve">11745 Dry Creek Rd  </w:t>
    </w:r>
    <w:r w:rsidRPr="00F855AD">
      <w:rPr>
        <w:rFonts w:eastAsia="Calibri"/>
        <w:color w:val="000000"/>
        <w:sz w:val="22"/>
        <w:szCs w:val="22"/>
      </w:rPr>
      <w:t>▪</w:t>
    </w:r>
    <w:r w:rsidR="00F855AD">
      <w:rPr>
        <w:color w:val="000000"/>
        <w:sz w:val="22"/>
        <w:szCs w:val="22"/>
      </w:rPr>
      <w:t xml:space="preserve">  </w:t>
    </w:r>
    <w:r w:rsidR="00F855AD" w:rsidRPr="00F855AD">
      <w:rPr>
        <w:sz w:val="22"/>
        <w:szCs w:val="22"/>
      </w:rPr>
      <w:t>Sandy, UT 84094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10F4717"/>
    <w:multiLevelType w:val="hybridMultilevel"/>
    <w:tmpl w:val="C27A4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9CCDCA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2872042"/>
    <w:multiLevelType w:val="hybridMultilevel"/>
    <w:tmpl w:val="5F34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F5BEE"/>
    <w:multiLevelType w:val="multilevel"/>
    <w:tmpl w:val="D9CE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F7466"/>
    <w:multiLevelType w:val="hybridMultilevel"/>
    <w:tmpl w:val="E1A4E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5E4C64"/>
    <w:multiLevelType w:val="hybridMultilevel"/>
    <w:tmpl w:val="3DD0A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9D14D1"/>
    <w:multiLevelType w:val="multilevel"/>
    <w:tmpl w:val="925A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10CE6"/>
    <w:multiLevelType w:val="hybridMultilevel"/>
    <w:tmpl w:val="E84A1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300A53"/>
    <w:multiLevelType w:val="hybridMultilevel"/>
    <w:tmpl w:val="F5928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EF242F"/>
    <w:multiLevelType w:val="hybridMultilevel"/>
    <w:tmpl w:val="CBA8A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806419"/>
    <w:multiLevelType w:val="hybridMultilevel"/>
    <w:tmpl w:val="D8DC2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A55C4A"/>
    <w:multiLevelType w:val="hybridMultilevel"/>
    <w:tmpl w:val="8CBC6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B97BE5"/>
    <w:multiLevelType w:val="hybridMultilevel"/>
    <w:tmpl w:val="FB964270"/>
    <w:lvl w:ilvl="0" w:tplc="BFD4B93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357A6"/>
    <w:multiLevelType w:val="hybridMultilevel"/>
    <w:tmpl w:val="7C1A6A1A"/>
    <w:lvl w:ilvl="0" w:tplc="5288C1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A45F52"/>
    <w:multiLevelType w:val="hybridMultilevel"/>
    <w:tmpl w:val="100603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541187F"/>
    <w:multiLevelType w:val="hybridMultilevel"/>
    <w:tmpl w:val="A94C5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91693D"/>
    <w:multiLevelType w:val="hybridMultilevel"/>
    <w:tmpl w:val="0A2E0B7C"/>
    <w:lvl w:ilvl="0" w:tplc="5288C134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C423995"/>
    <w:multiLevelType w:val="hybridMultilevel"/>
    <w:tmpl w:val="972036BC"/>
    <w:lvl w:ilvl="0" w:tplc="3514AE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50587E"/>
    <w:multiLevelType w:val="hybridMultilevel"/>
    <w:tmpl w:val="284A0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1254A5"/>
    <w:multiLevelType w:val="multilevel"/>
    <w:tmpl w:val="F662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460B5B"/>
    <w:multiLevelType w:val="hybridMultilevel"/>
    <w:tmpl w:val="8146F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050258"/>
    <w:multiLevelType w:val="hybridMultilevel"/>
    <w:tmpl w:val="1F1A7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21FF6"/>
    <w:multiLevelType w:val="hybridMultilevel"/>
    <w:tmpl w:val="554CC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503718"/>
    <w:multiLevelType w:val="hybridMultilevel"/>
    <w:tmpl w:val="8F182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C23094"/>
    <w:multiLevelType w:val="hybridMultilevel"/>
    <w:tmpl w:val="91BA1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817A54"/>
    <w:multiLevelType w:val="hybridMultilevel"/>
    <w:tmpl w:val="9A1ED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ED2A71"/>
    <w:multiLevelType w:val="multilevel"/>
    <w:tmpl w:val="B976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6556A2"/>
    <w:multiLevelType w:val="hybridMultilevel"/>
    <w:tmpl w:val="87D69DC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0" w15:restartNumberingAfterBreak="0">
    <w:nsid w:val="77A555F6"/>
    <w:multiLevelType w:val="hybridMultilevel"/>
    <w:tmpl w:val="041C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D00163"/>
    <w:multiLevelType w:val="hybridMultilevel"/>
    <w:tmpl w:val="CA5A7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EC5442"/>
    <w:multiLevelType w:val="hybridMultilevel"/>
    <w:tmpl w:val="55B6B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18"/>
  </w:num>
  <w:num w:numId="6">
    <w:abstractNumId w:val="6"/>
  </w:num>
  <w:num w:numId="7">
    <w:abstractNumId w:val="24"/>
  </w:num>
  <w:num w:numId="8">
    <w:abstractNumId w:val="16"/>
  </w:num>
  <w:num w:numId="9">
    <w:abstractNumId w:val="19"/>
  </w:num>
  <w:num w:numId="10">
    <w:abstractNumId w:val="4"/>
  </w:num>
  <w:num w:numId="11">
    <w:abstractNumId w:val="17"/>
  </w:num>
  <w:num w:numId="12">
    <w:abstractNumId w:val="14"/>
  </w:num>
  <w:num w:numId="13">
    <w:abstractNumId w:val="3"/>
  </w:num>
  <w:num w:numId="14">
    <w:abstractNumId w:val="31"/>
  </w:num>
  <w:num w:numId="15">
    <w:abstractNumId w:val="27"/>
  </w:num>
  <w:num w:numId="16">
    <w:abstractNumId w:val="32"/>
  </w:num>
  <w:num w:numId="17">
    <w:abstractNumId w:val="25"/>
  </w:num>
  <w:num w:numId="18">
    <w:abstractNumId w:val="11"/>
  </w:num>
  <w:num w:numId="19">
    <w:abstractNumId w:val="10"/>
  </w:num>
  <w:num w:numId="20">
    <w:abstractNumId w:val="13"/>
  </w:num>
  <w:num w:numId="21">
    <w:abstractNumId w:val="23"/>
  </w:num>
  <w:num w:numId="22">
    <w:abstractNumId w:val="5"/>
  </w:num>
  <w:num w:numId="23">
    <w:abstractNumId w:val="8"/>
  </w:num>
  <w:num w:numId="24">
    <w:abstractNumId w:val="21"/>
  </w:num>
  <w:num w:numId="25">
    <w:abstractNumId w:val="28"/>
  </w:num>
  <w:num w:numId="26">
    <w:abstractNumId w:val="26"/>
  </w:num>
  <w:num w:numId="27">
    <w:abstractNumId w:val="20"/>
  </w:num>
  <w:num w:numId="28">
    <w:abstractNumId w:val="30"/>
  </w:num>
  <w:num w:numId="29">
    <w:abstractNumId w:val="22"/>
  </w:num>
  <w:num w:numId="30">
    <w:abstractNumId w:val="29"/>
  </w:num>
  <w:num w:numId="31">
    <w:abstractNumId w:val="9"/>
  </w:num>
  <w:num w:numId="32">
    <w:abstractNumId w:val="1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45A"/>
    <w:rsid w:val="000015CD"/>
    <w:rsid w:val="00001AC9"/>
    <w:rsid w:val="00002352"/>
    <w:rsid w:val="00021B0B"/>
    <w:rsid w:val="0002460B"/>
    <w:rsid w:val="00024A4B"/>
    <w:rsid w:val="00026238"/>
    <w:rsid w:val="00030CAD"/>
    <w:rsid w:val="00036C2F"/>
    <w:rsid w:val="00041E6B"/>
    <w:rsid w:val="00042D1D"/>
    <w:rsid w:val="00044B00"/>
    <w:rsid w:val="00052106"/>
    <w:rsid w:val="00054D5A"/>
    <w:rsid w:val="00062083"/>
    <w:rsid w:val="000625B0"/>
    <w:rsid w:val="00065601"/>
    <w:rsid w:val="00065F45"/>
    <w:rsid w:val="00067564"/>
    <w:rsid w:val="00081E62"/>
    <w:rsid w:val="0008653D"/>
    <w:rsid w:val="00087975"/>
    <w:rsid w:val="00090DBB"/>
    <w:rsid w:val="0009606B"/>
    <w:rsid w:val="000A1C11"/>
    <w:rsid w:val="000A2C1C"/>
    <w:rsid w:val="000A2EB5"/>
    <w:rsid w:val="000A52ED"/>
    <w:rsid w:val="000A63E9"/>
    <w:rsid w:val="000A7FF4"/>
    <w:rsid w:val="000B11FB"/>
    <w:rsid w:val="000B1C2C"/>
    <w:rsid w:val="000B2AC8"/>
    <w:rsid w:val="000B5A98"/>
    <w:rsid w:val="000C431F"/>
    <w:rsid w:val="000C57A3"/>
    <w:rsid w:val="000D0638"/>
    <w:rsid w:val="000D394C"/>
    <w:rsid w:val="000F2CA6"/>
    <w:rsid w:val="001016F6"/>
    <w:rsid w:val="00111099"/>
    <w:rsid w:val="00115E70"/>
    <w:rsid w:val="00126F48"/>
    <w:rsid w:val="00136F6A"/>
    <w:rsid w:val="0014583A"/>
    <w:rsid w:val="00146862"/>
    <w:rsid w:val="001522A0"/>
    <w:rsid w:val="0015264E"/>
    <w:rsid w:val="00154346"/>
    <w:rsid w:val="0015434B"/>
    <w:rsid w:val="00156CC5"/>
    <w:rsid w:val="00162649"/>
    <w:rsid w:val="00164863"/>
    <w:rsid w:val="00170A66"/>
    <w:rsid w:val="00172DAE"/>
    <w:rsid w:val="00174B06"/>
    <w:rsid w:val="001757EA"/>
    <w:rsid w:val="00183CBE"/>
    <w:rsid w:val="001908AD"/>
    <w:rsid w:val="00195746"/>
    <w:rsid w:val="001A18C3"/>
    <w:rsid w:val="001A5CA5"/>
    <w:rsid w:val="001A7423"/>
    <w:rsid w:val="001B0A65"/>
    <w:rsid w:val="001B0CFC"/>
    <w:rsid w:val="001C0979"/>
    <w:rsid w:val="001C3796"/>
    <w:rsid w:val="001C6184"/>
    <w:rsid w:val="001C6231"/>
    <w:rsid w:val="001C74E7"/>
    <w:rsid w:val="001D0C04"/>
    <w:rsid w:val="001D30A7"/>
    <w:rsid w:val="001D4502"/>
    <w:rsid w:val="001D4CF1"/>
    <w:rsid w:val="001E13C7"/>
    <w:rsid w:val="001E39FB"/>
    <w:rsid w:val="001F1F83"/>
    <w:rsid w:val="001F2FCA"/>
    <w:rsid w:val="001F412E"/>
    <w:rsid w:val="001F6BE2"/>
    <w:rsid w:val="0020125B"/>
    <w:rsid w:val="002013A1"/>
    <w:rsid w:val="00201970"/>
    <w:rsid w:val="00204616"/>
    <w:rsid w:val="00205820"/>
    <w:rsid w:val="0020756D"/>
    <w:rsid w:val="0021171A"/>
    <w:rsid w:val="00212A77"/>
    <w:rsid w:val="00216849"/>
    <w:rsid w:val="00225043"/>
    <w:rsid w:val="00225BA9"/>
    <w:rsid w:val="00232E1A"/>
    <w:rsid w:val="00236F58"/>
    <w:rsid w:val="00241456"/>
    <w:rsid w:val="0024186A"/>
    <w:rsid w:val="00256E43"/>
    <w:rsid w:val="00277341"/>
    <w:rsid w:val="00277A2F"/>
    <w:rsid w:val="00284EED"/>
    <w:rsid w:val="00287A6C"/>
    <w:rsid w:val="00292469"/>
    <w:rsid w:val="002956D3"/>
    <w:rsid w:val="00297A61"/>
    <w:rsid w:val="002A2A7E"/>
    <w:rsid w:val="002A4845"/>
    <w:rsid w:val="002A4913"/>
    <w:rsid w:val="002A4D19"/>
    <w:rsid w:val="002A5E26"/>
    <w:rsid w:val="002B4F44"/>
    <w:rsid w:val="002B719D"/>
    <w:rsid w:val="002C378C"/>
    <w:rsid w:val="002C3F41"/>
    <w:rsid w:val="002C440A"/>
    <w:rsid w:val="002D789E"/>
    <w:rsid w:val="002E1FA0"/>
    <w:rsid w:val="002E277E"/>
    <w:rsid w:val="002E5A74"/>
    <w:rsid w:val="002F01F5"/>
    <w:rsid w:val="002F6EAF"/>
    <w:rsid w:val="002F6F9C"/>
    <w:rsid w:val="002F7F0B"/>
    <w:rsid w:val="00305A95"/>
    <w:rsid w:val="00307CE7"/>
    <w:rsid w:val="00310C67"/>
    <w:rsid w:val="003210A2"/>
    <w:rsid w:val="00323B38"/>
    <w:rsid w:val="0032572F"/>
    <w:rsid w:val="00326438"/>
    <w:rsid w:val="003276F9"/>
    <w:rsid w:val="00332389"/>
    <w:rsid w:val="00332830"/>
    <w:rsid w:val="00336169"/>
    <w:rsid w:val="00341CD7"/>
    <w:rsid w:val="0034454D"/>
    <w:rsid w:val="00345D53"/>
    <w:rsid w:val="00350A00"/>
    <w:rsid w:val="00350F64"/>
    <w:rsid w:val="0035752C"/>
    <w:rsid w:val="003625A5"/>
    <w:rsid w:val="003648D2"/>
    <w:rsid w:val="003673CB"/>
    <w:rsid w:val="00373409"/>
    <w:rsid w:val="003737BE"/>
    <w:rsid w:val="003747B2"/>
    <w:rsid w:val="00376A53"/>
    <w:rsid w:val="00382488"/>
    <w:rsid w:val="00384F35"/>
    <w:rsid w:val="00385A4E"/>
    <w:rsid w:val="00392BC8"/>
    <w:rsid w:val="00394A08"/>
    <w:rsid w:val="003A138D"/>
    <w:rsid w:val="003B08D1"/>
    <w:rsid w:val="003B2126"/>
    <w:rsid w:val="003C441A"/>
    <w:rsid w:val="003D07B2"/>
    <w:rsid w:val="003D3854"/>
    <w:rsid w:val="003D4D53"/>
    <w:rsid w:val="003E4372"/>
    <w:rsid w:val="003E524A"/>
    <w:rsid w:val="003E66AF"/>
    <w:rsid w:val="003E776C"/>
    <w:rsid w:val="003F398F"/>
    <w:rsid w:val="003F4D4E"/>
    <w:rsid w:val="003F5B46"/>
    <w:rsid w:val="003F74A0"/>
    <w:rsid w:val="00403228"/>
    <w:rsid w:val="004040BF"/>
    <w:rsid w:val="004042CB"/>
    <w:rsid w:val="0040730B"/>
    <w:rsid w:val="00412E00"/>
    <w:rsid w:val="0044357F"/>
    <w:rsid w:val="004460FE"/>
    <w:rsid w:val="00446152"/>
    <w:rsid w:val="004470A9"/>
    <w:rsid w:val="00447C65"/>
    <w:rsid w:val="00454B44"/>
    <w:rsid w:val="0046498F"/>
    <w:rsid w:val="00480650"/>
    <w:rsid w:val="004817E4"/>
    <w:rsid w:val="00490FBF"/>
    <w:rsid w:val="00495282"/>
    <w:rsid w:val="004958ED"/>
    <w:rsid w:val="00496FBB"/>
    <w:rsid w:val="004A76F8"/>
    <w:rsid w:val="004B193E"/>
    <w:rsid w:val="004C2A19"/>
    <w:rsid w:val="004D18F9"/>
    <w:rsid w:val="004D2825"/>
    <w:rsid w:val="004E309B"/>
    <w:rsid w:val="004F78CD"/>
    <w:rsid w:val="00503467"/>
    <w:rsid w:val="00503A77"/>
    <w:rsid w:val="0052013A"/>
    <w:rsid w:val="00526426"/>
    <w:rsid w:val="005323CA"/>
    <w:rsid w:val="0053699F"/>
    <w:rsid w:val="0054696C"/>
    <w:rsid w:val="00560F7B"/>
    <w:rsid w:val="00561EC1"/>
    <w:rsid w:val="00562691"/>
    <w:rsid w:val="00563149"/>
    <w:rsid w:val="00566DFD"/>
    <w:rsid w:val="005675BE"/>
    <w:rsid w:val="005720E6"/>
    <w:rsid w:val="0057285C"/>
    <w:rsid w:val="0058018C"/>
    <w:rsid w:val="0058351F"/>
    <w:rsid w:val="00586E35"/>
    <w:rsid w:val="005877E8"/>
    <w:rsid w:val="00591E3E"/>
    <w:rsid w:val="00595750"/>
    <w:rsid w:val="005B2A4B"/>
    <w:rsid w:val="005B71E8"/>
    <w:rsid w:val="005D10B5"/>
    <w:rsid w:val="005E7815"/>
    <w:rsid w:val="005F0941"/>
    <w:rsid w:val="00600AF7"/>
    <w:rsid w:val="0060146F"/>
    <w:rsid w:val="0060183E"/>
    <w:rsid w:val="00604286"/>
    <w:rsid w:val="00612CB2"/>
    <w:rsid w:val="00614D00"/>
    <w:rsid w:val="00621664"/>
    <w:rsid w:val="00622439"/>
    <w:rsid w:val="00622FA4"/>
    <w:rsid w:val="00623682"/>
    <w:rsid w:val="00623878"/>
    <w:rsid w:val="00627B80"/>
    <w:rsid w:val="006331AE"/>
    <w:rsid w:val="006360AD"/>
    <w:rsid w:val="006362FE"/>
    <w:rsid w:val="00642C1E"/>
    <w:rsid w:val="00647400"/>
    <w:rsid w:val="00647791"/>
    <w:rsid w:val="006519E9"/>
    <w:rsid w:val="0065540E"/>
    <w:rsid w:val="00656903"/>
    <w:rsid w:val="006570E6"/>
    <w:rsid w:val="006655CE"/>
    <w:rsid w:val="0067152A"/>
    <w:rsid w:val="00677CCE"/>
    <w:rsid w:val="00683A1A"/>
    <w:rsid w:val="00684A59"/>
    <w:rsid w:val="00692557"/>
    <w:rsid w:val="006A2FF3"/>
    <w:rsid w:val="006A5E3A"/>
    <w:rsid w:val="006B444A"/>
    <w:rsid w:val="006B4747"/>
    <w:rsid w:val="006B75E3"/>
    <w:rsid w:val="006C0128"/>
    <w:rsid w:val="006C7E6C"/>
    <w:rsid w:val="006E0CA0"/>
    <w:rsid w:val="006E499C"/>
    <w:rsid w:val="006E7BED"/>
    <w:rsid w:val="0070094B"/>
    <w:rsid w:val="007055E5"/>
    <w:rsid w:val="0070652C"/>
    <w:rsid w:val="007174C1"/>
    <w:rsid w:val="00723271"/>
    <w:rsid w:val="00723290"/>
    <w:rsid w:val="007239CF"/>
    <w:rsid w:val="00723EE2"/>
    <w:rsid w:val="007242FF"/>
    <w:rsid w:val="0073413D"/>
    <w:rsid w:val="00735D38"/>
    <w:rsid w:val="0073746C"/>
    <w:rsid w:val="007429B3"/>
    <w:rsid w:val="00744CFC"/>
    <w:rsid w:val="00747364"/>
    <w:rsid w:val="00761218"/>
    <w:rsid w:val="00763815"/>
    <w:rsid w:val="00773C4A"/>
    <w:rsid w:val="007832F0"/>
    <w:rsid w:val="00787006"/>
    <w:rsid w:val="00790DA7"/>
    <w:rsid w:val="00790E4C"/>
    <w:rsid w:val="007919CC"/>
    <w:rsid w:val="00797F26"/>
    <w:rsid w:val="007A001E"/>
    <w:rsid w:val="007D0C45"/>
    <w:rsid w:val="007D0E86"/>
    <w:rsid w:val="007D241E"/>
    <w:rsid w:val="007D32D0"/>
    <w:rsid w:val="007E3FFD"/>
    <w:rsid w:val="007F18DA"/>
    <w:rsid w:val="007F1C56"/>
    <w:rsid w:val="007F7B13"/>
    <w:rsid w:val="00800578"/>
    <w:rsid w:val="00805CF1"/>
    <w:rsid w:val="00806908"/>
    <w:rsid w:val="00807CC4"/>
    <w:rsid w:val="0081328D"/>
    <w:rsid w:val="00816BFA"/>
    <w:rsid w:val="00827477"/>
    <w:rsid w:val="008274F2"/>
    <w:rsid w:val="00830C67"/>
    <w:rsid w:val="00833F04"/>
    <w:rsid w:val="00844C14"/>
    <w:rsid w:val="00852F0D"/>
    <w:rsid w:val="008546A2"/>
    <w:rsid w:val="008560E4"/>
    <w:rsid w:val="008605B8"/>
    <w:rsid w:val="00861227"/>
    <w:rsid w:val="00862C2F"/>
    <w:rsid w:val="0086510B"/>
    <w:rsid w:val="008707B7"/>
    <w:rsid w:val="00874D1E"/>
    <w:rsid w:val="00877670"/>
    <w:rsid w:val="00883824"/>
    <w:rsid w:val="008840F8"/>
    <w:rsid w:val="008862D6"/>
    <w:rsid w:val="00891542"/>
    <w:rsid w:val="00895147"/>
    <w:rsid w:val="00895799"/>
    <w:rsid w:val="008B3A61"/>
    <w:rsid w:val="008C3B92"/>
    <w:rsid w:val="008C6DB6"/>
    <w:rsid w:val="008D0662"/>
    <w:rsid w:val="008D3D5C"/>
    <w:rsid w:val="008E05E2"/>
    <w:rsid w:val="008E0ABA"/>
    <w:rsid w:val="008F74F8"/>
    <w:rsid w:val="00901669"/>
    <w:rsid w:val="00903468"/>
    <w:rsid w:val="0090765C"/>
    <w:rsid w:val="009126C3"/>
    <w:rsid w:val="00912EE0"/>
    <w:rsid w:val="009339E1"/>
    <w:rsid w:val="00937563"/>
    <w:rsid w:val="00941773"/>
    <w:rsid w:val="00943323"/>
    <w:rsid w:val="0094569B"/>
    <w:rsid w:val="009529A1"/>
    <w:rsid w:val="00952FFD"/>
    <w:rsid w:val="0096013D"/>
    <w:rsid w:val="00965D9D"/>
    <w:rsid w:val="00966457"/>
    <w:rsid w:val="009810C6"/>
    <w:rsid w:val="009846AB"/>
    <w:rsid w:val="0098628D"/>
    <w:rsid w:val="009953CF"/>
    <w:rsid w:val="00997590"/>
    <w:rsid w:val="009A3810"/>
    <w:rsid w:val="009A4AB5"/>
    <w:rsid w:val="009A6863"/>
    <w:rsid w:val="009B5FDA"/>
    <w:rsid w:val="009B73EB"/>
    <w:rsid w:val="009C32E1"/>
    <w:rsid w:val="009D2D65"/>
    <w:rsid w:val="009D7D67"/>
    <w:rsid w:val="009E0641"/>
    <w:rsid w:val="009E1016"/>
    <w:rsid w:val="009E4F88"/>
    <w:rsid w:val="009F183A"/>
    <w:rsid w:val="009F2A92"/>
    <w:rsid w:val="009F354B"/>
    <w:rsid w:val="009F6477"/>
    <w:rsid w:val="00A036E6"/>
    <w:rsid w:val="00A05DF4"/>
    <w:rsid w:val="00A10E60"/>
    <w:rsid w:val="00A226AB"/>
    <w:rsid w:val="00A23603"/>
    <w:rsid w:val="00A26210"/>
    <w:rsid w:val="00A26C33"/>
    <w:rsid w:val="00A42FC5"/>
    <w:rsid w:val="00A43341"/>
    <w:rsid w:val="00A46FFC"/>
    <w:rsid w:val="00A5467E"/>
    <w:rsid w:val="00A57853"/>
    <w:rsid w:val="00A61B19"/>
    <w:rsid w:val="00A64149"/>
    <w:rsid w:val="00A6659B"/>
    <w:rsid w:val="00A675C5"/>
    <w:rsid w:val="00A72EAC"/>
    <w:rsid w:val="00A75CA5"/>
    <w:rsid w:val="00A8007F"/>
    <w:rsid w:val="00A94CFF"/>
    <w:rsid w:val="00AA213E"/>
    <w:rsid w:val="00AA29F7"/>
    <w:rsid w:val="00AA7D76"/>
    <w:rsid w:val="00AB36AF"/>
    <w:rsid w:val="00AB50C6"/>
    <w:rsid w:val="00AB5EF8"/>
    <w:rsid w:val="00AD5EF4"/>
    <w:rsid w:val="00AD6154"/>
    <w:rsid w:val="00AF1158"/>
    <w:rsid w:val="00AF1AC7"/>
    <w:rsid w:val="00AF21D0"/>
    <w:rsid w:val="00AF43FF"/>
    <w:rsid w:val="00AF5CC0"/>
    <w:rsid w:val="00B0448C"/>
    <w:rsid w:val="00B06E25"/>
    <w:rsid w:val="00B12AC7"/>
    <w:rsid w:val="00B13228"/>
    <w:rsid w:val="00B13C11"/>
    <w:rsid w:val="00B200E0"/>
    <w:rsid w:val="00B207B8"/>
    <w:rsid w:val="00B219F6"/>
    <w:rsid w:val="00B22282"/>
    <w:rsid w:val="00B22CFA"/>
    <w:rsid w:val="00B24360"/>
    <w:rsid w:val="00B25E45"/>
    <w:rsid w:val="00B35022"/>
    <w:rsid w:val="00B45A91"/>
    <w:rsid w:val="00B464C9"/>
    <w:rsid w:val="00B476BE"/>
    <w:rsid w:val="00B80651"/>
    <w:rsid w:val="00B819E2"/>
    <w:rsid w:val="00B82A39"/>
    <w:rsid w:val="00B83187"/>
    <w:rsid w:val="00B850E0"/>
    <w:rsid w:val="00B9088A"/>
    <w:rsid w:val="00B96D3C"/>
    <w:rsid w:val="00BA135C"/>
    <w:rsid w:val="00BB2EDF"/>
    <w:rsid w:val="00BB395C"/>
    <w:rsid w:val="00BB4CE6"/>
    <w:rsid w:val="00BB5BFB"/>
    <w:rsid w:val="00BC16BB"/>
    <w:rsid w:val="00BC16F7"/>
    <w:rsid w:val="00BC424B"/>
    <w:rsid w:val="00BC778C"/>
    <w:rsid w:val="00BD11E8"/>
    <w:rsid w:val="00BD156D"/>
    <w:rsid w:val="00BD31DF"/>
    <w:rsid w:val="00BD4251"/>
    <w:rsid w:val="00BE3B59"/>
    <w:rsid w:val="00BE4610"/>
    <w:rsid w:val="00BE7681"/>
    <w:rsid w:val="00BF019E"/>
    <w:rsid w:val="00BF2FA6"/>
    <w:rsid w:val="00BF47A4"/>
    <w:rsid w:val="00C06708"/>
    <w:rsid w:val="00C11F5D"/>
    <w:rsid w:val="00C122D5"/>
    <w:rsid w:val="00C125AE"/>
    <w:rsid w:val="00C23007"/>
    <w:rsid w:val="00C2355C"/>
    <w:rsid w:val="00C25B25"/>
    <w:rsid w:val="00C26D72"/>
    <w:rsid w:val="00C2796E"/>
    <w:rsid w:val="00C32AA4"/>
    <w:rsid w:val="00C35955"/>
    <w:rsid w:val="00C46CD6"/>
    <w:rsid w:val="00C532A1"/>
    <w:rsid w:val="00C57CE4"/>
    <w:rsid w:val="00C628CC"/>
    <w:rsid w:val="00C7216B"/>
    <w:rsid w:val="00C72E78"/>
    <w:rsid w:val="00C72E84"/>
    <w:rsid w:val="00C735D6"/>
    <w:rsid w:val="00C77A17"/>
    <w:rsid w:val="00C818A3"/>
    <w:rsid w:val="00C822CC"/>
    <w:rsid w:val="00C8372E"/>
    <w:rsid w:val="00CA0A78"/>
    <w:rsid w:val="00CA28C4"/>
    <w:rsid w:val="00CA377C"/>
    <w:rsid w:val="00CA4CAE"/>
    <w:rsid w:val="00CA60E8"/>
    <w:rsid w:val="00CB7736"/>
    <w:rsid w:val="00CC2DBD"/>
    <w:rsid w:val="00CC2FDD"/>
    <w:rsid w:val="00CC5E13"/>
    <w:rsid w:val="00CD5E01"/>
    <w:rsid w:val="00CD75E9"/>
    <w:rsid w:val="00CE031B"/>
    <w:rsid w:val="00CE282C"/>
    <w:rsid w:val="00CE38B9"/>
    <w:rsid w:val="00CF0790"/>
    <w:rsid w:val="00CF5A6F"/>
    <w:rsid w:val="00D0025B"/>
    <w:rsid w:val="00D039ED"/>
    <w:rsid w:val="00D16515"/>
    <w:rsid w:val="00D178BE"/>
    <w:rsid w:val="00D17B94"/>
    <w:rsid w:val="00D22CC7"/>
    <w:rsid w:val="00D2301D"/>
    <w:rsid w:val="00D36835"/>
    <w:rsid w:val="00D42FB8"/>
    <w:rsid w:val="00D5564A"/>
    <w:rsid w:val="00D55EB4"/>
    <w:rsid w:val="00D65473"/>
    <w:rsid w:val="00D72484"/>
    <w:rsid w:val="00D7414D"/>
    <w:rsid w:val="00D75BCF"/>
    <w:rsid w:val="00D902CC"/>
    <w:rsid w:val="00D91127"/>
    <w:rsid w:val="00D91321"/>
    <w:rsid w:val="00D929D5"/>
    <w:rsid w:val="00D931D7"/>
    <w:rsid w:val="00DA1C28"/>
    <w:rsid w:val="00DA2AF6"/>
    <w:rsid w:val="00DA57A5"/>
    <w:rsid w:val="00DB4DB3"/>
    <w:rsid w:val="00DB5B67"/>
    <w:rsid w:val="00DC0CB4"/>
    <w:rsid w:val="00DC3019"/>
    <w:rsid w:val="00DC55C1"/>
    <w:rsid w:val="00DC6178"/>
    <w:rsid w:val="00DC6AD0"/>
    <w:rsid w:val="00DD348A"/>
    <w:rsid w:val="00DD4B37"/>
    <w:rsid w:val="00DD5C45"/>
    <w:rsid w:val="00DF4123"/>
    <w:rsid w:val="00DF5428"/>
    <w:rsid w:val="00DF6541"/>
    <w:rsid w:val="00DF7EB6"/>
    <w:rsid w:val="00E031E5"/>
    <w:rsid w:val="00E04263"/>
    <w:rsid w:val="00E066C7"/>
    <w:rsid w:val="00E22808"/>
    <w:rsid w:val="00E35DBF"/>
    <w:rsid w:val="00E36721"/>
    <w:rsid w:val="00E411FD"/>
    <w:rsid w:val="00E44DE1"/>
    <w:rsid w:val="00E4779F"/>
    <w:rsid w:val="00E516DF"/>
    <w:rsid w:val="00E52CE2"/>
    <w:rsid w:val="00E53B00"/>
    <w:rsid w:val="00E56A24"/>
    <w:rsid w:val="00E612D6"/>
    <w:rsid w:val="00E65C6C"/>
    <w:rsid w:val="00E705E1"/>
    <w:rsid w:val="00E82427"/>
    <w:rsid w:val="00E8407D"/>
    <w:rsid w:val="00E84AE9"/>
    <w:rsid w:val="00E921F4"/>
    <w:rsid w:val="00E94BF3"/>
    <w:rsid w:val="00EA3368"/>
    <w:rsid w:val="00EA44EA"/>
    <w:rsid w:val="00EA59D1"/>
    <w:rsid w:val="00EA6163"/>
    <w:rsid w:val="00EB40B4"/>
    <w:rsid w:val="00EB4ED4"/>
    <w:rsid w:val="00EB5DE9"/>
    <w:rsid w:val="00EB641E"/>
    <w:rsid w:val="00EB7015"/>
    <w:rsid w:val="00EC0B5E"/>
    <w:rsid w:val="00EC0F12"/>
    <w:rsid w:val="00EC1FE5"/>
    <w:rsid w:val="00ED6555"/>
    <w:rsid w:val="00EE2279"/>
    <w:rsid w:val="00EE3CE0"/>
    <w:rsid w:val="00EE599D"/>
    <w:rsid w:val="00EF3956"/>
    <w:rsid w:val="00F0111A"/>
    <w:rsid w:val="00F024D0"/>
    <w:rsid w:val="00F07476"/>
    <w:rsid w:val="00F143C4"/>
    <w:rsid w:val="00F1645A"/>
    <w:rsid w:val="00F174F6"/>
    <w:rsid w:val="00F2081D"/>
    <w:rsid w:val="00F24964"/>
    <w:rsid w:val="00F268D9"/>
    <w:rsid w:val="00F3046E"/>
    <w:rsid w:val="00F3267D"/>
    <w:rsid w:val="00F47AB4"/>
    <w:rsid w:val="00F47C7B"/>
    <w:rsid w:val="00F515B3"/>
    <w:rsid w:val="00F60458"/>
    <w:rsid w:val="00F60A54"/>
    <w:rsid w:val="00F63683"/>
    <w:rsid w:val="00F650A3"/>
    <w:rsid w:val="00F674DF"/>
    <w:rsid w:val="00F762F4"/>
    <w:rsid w:val="00F81824"/>
    <w:rsid w:val="00F83585"/>
    <w:rsid w:val="00F855AD"/>
    <w:rsid w:val="00F86647"/>
    <w:rsid w:val="00F91014"/>
    <w:rsid w:val="00F93B08"/>
    <w:rsid w:val="00F94154"/>
    <w:rsid w:val="00FA512C"/>
    <w:rsid w:val="00FB08A9"/>
    <w:rsid w:val="00FB0CCB"/>
    <w:rsid w:val="00FB6251"/>
    <w:rsid w:val="00FB79F0"/>
    <w:rsid w:val="00FC1EFA"/>
    <w:rsid w:val="00FC46D4"/>
    <w:rsid w:val="00FD0F08"/>
    <w:rsid w:val="00FD33B0"/>
    <w:rsid w:val="00FD3BB4"/>
    <w:rsid w:val="00FD43E7"/>
    <w:rsid w:val="00FD67A9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C0D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1645A"/>
    <w:pPr>
      <w:suppressAutoHyphens/>
    </w:pPr>
    <w:rPr>
      <w:rFonts w:ascii="Times New Roman" w:eastAsia="SimSun" w:hAnsi="Times New Roman"/>
      <w:sz w:val="24"/>
      <w:szCs w:val="24"/>
      <w:lang w:eastAsia="ar-SA"/>
    </w:rPr>
  </w:style>
  <w:style w:type="paragraph" w:styleId="Heading3">
    <w:name w:val="heading 3"/>
    <w:basedOn w:val="Normal"/>
    <w:link w:val="Heading3Char"/>
    <w:uiPriority w:val="9"/>
    <w:qFormat/>
    <w:rsid w:val="00EA44EA"/>
    <w:pPr>
      <w:suppressAutoHyphens w:val="0"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EA44EA"/>
    <w:pPr>
      <w:suppressAutoHyphens w:val="0"/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1645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5A"/>
    <w:rPr>
      <w:rFonts w:ascii="Tahoma" w:eastAsia="SimSun" w:hAnsi="Tahoma" w:cs="Tahoma"/>
      <w:sz w:val="16"/>
      <w:szCs w:val="16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64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8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863"/>
    <w:rPr>
      <w:rFonts w:ascii="Times New Roman" w:eastAsia="SimSun" w:hAnsi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863"/>
    <w:rPr>
      <w:rFonts w:ascii="Times New Roman" w:eastAsia="SimSun" w:hAnsi="Times New Roman"/>
      <w:b/>
      <w:bCs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931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1D7"/>
    <w:rPr>
      <w:rFonts w:ascii="Times New Roman" w:eastAsia="SimSun" w:hAnsi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931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1D7"/>
    <w:rPr>
      <w:rFonts w:ascii="Times New Roman" w:eastAsia="SimSun" w:hAnsi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B464C9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A44EA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44EA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le1">
    <w:name w:val="Title1"/>
    <w:basedOn w:val="DefaultParagraphFont"/>
    <w:rsid w:val="00EA44EA"/>
  </w:style>
  <w:style w:type="character" w:customStyle="1" w:styleId="apple-converted-space">
    <w:name w:val="apple-converted-space"/>
    <w:basedOn w:val="DefaultParagraphFont"/>
    <w:rsid w:val="00EA44EA"/>
  </w:style>
  <w:style w:type="character" w:customStyle="1" w:styleId="edit">
    <w:name w:val="edit"/>
    <w:basedOn w:val="DefaultParagraphFont"/>
    <w:rsid w:val="00EA44EA"/>
  </w:style>
  <w:style w:type="character" w:customStyle="1" w:styleId="org">
    <w:name w:val="org"/>
    <w:basedOn w:val="DefaultParagraphFont"/>
    <w:rsid w:val="00EA44EA"/>
  </w:style>
  <w:style w:type="paragraph" w:customStyle="1" w:styleId="orgstats">
    <w:name w:val="orgstats"/>
    <w:basedOn w:val="Normal"/>
    <w:rsid w:val="00EA44EA"/>
    <w:pPr>
      <w:suppressAutoHyphens w:val="0"/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eriod">
    <w:name w:val="period"/>
    <w:basedOn w:val="Normal"/>
    <w:rsid w:val="00EA44EA"/>
    <w:pPr>
      <w:suppressAutoHyphens w:val="0"/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duration">
    <w:name w:val="duration"/>
    <w:basedOn w:val="DefaultParagraphFont"/>
    <w:rsid w:val="00EA44EA"/>
  </w:style>
  <w:style w:type="character" w:customStyle="1" w:styleId="location">
    <w:name w:val="location"/>
    <w:basedOn w:val="DefaultParagraphFont"/>
    <w:rsid w:val="00EA44EA"/>
  </w:style>
  <w:style w:type="character" w:customStyle="1" w:styleId="degree">
    <w:name w:val="degree"/>
    <w:basedOn w:val="DefaultParagraphFont"/>
    <w:rsid w:val="00EA44EA"/>
  </w:style>
  <w:style w:type="character" w:customStyle="1" w:styleId="major">
    <w:name w:val="major"/>
    <w:basedOn w:val="DefaultParagraphFont"/>
    <w:rsid w:val="00EA44EA"/>
  </w:style>
  <w:style w:type="paragraph" w:customStyle="1" w:styleId="desc">
    <w:name w:val="desc"/>
    <w:basedOn w:val="Normal"/>
    <w:rsid w:val="00EA44EA"/>
    <w:pPr>
      <w:suppressAutoHyphens w:val="0"/>
      <w:spacing w:before="100" w:beforeAutospacing="1" w:after="100" w:afterAutospacing="1"/>
    </w:pPr>
    <w:rPr>
      <w:rFonts w:eastAsia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EA44EA"/>
    <w:rPr>
      <w:i/>
      <w:iCs/>
    </w:rPr>
  </w:style>
  <w:style w:type="paragraph" w:customStyle="1" w:styleId="recommendations">
    <w:name w:val="recommendations"/>
    <w:basedOn w:val="Normal"/>
    <w:rsid w:val="00EA44EA"/>
    <w:pPr>
      <w:suppressAutoHyphens w:val="0"/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5B71E8"/>
    <w:pPr>
      <w:ind w:left="720"/>
      <w:contextualSpacing/>
    </w:pPr>
  </w:style>
  <w:style w:type="paragraph" w:customStyle="1" w:styleId="Default">
    <w:name w:val="Default"/>
    <w:rsid w:val="00DA2AF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855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587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0963">
              <w:marLeft w:val="0"/>
              <w:marRight w:val="0"/>
              <w:marTop w:val="0"/>
              <w:marBottom w:val="0"/>
              <w:divBdr>
                <w:top w:val="single" w:sz="12" w:space="0" w:color="C6E6F8"/>
                <w:left w:val="single" w:sz="12" w:space="8" w:color="C6E6F8"/>
                <w:bottom w:val="single" w:sz="12" w:space="0" w:color="C6E6F8"/>
                <w:right w:val="single" w:sz="12" w:space="0" w:color="C6E6F8"/>
              </w:divBdr>
            </w:div>
          </w:divsChild>
        </w:div>
        <w:div w:id="1623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1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ottsmalley.net" TargetMode="External"/><Relationship Id="rId13" Type="http://schemas.openxmlformats.org/officeDocument/2006/relationships/hyperlink" Target="http://www.changescounseling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cottSmalley/SmalleySoftwa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cottSmalley/Punnett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ello.com/b/PRVDOxCs/punnett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cottSmalley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79801-75AB-4165-931D-66A42CCD9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Carlson School of Management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Scott Smalley</cp:lastModifiedBy>
  <cp:revision>22</cp:revision>
  <cp:lastPrinted>2019-07-13T17:37:00Z</cp:lastPrinted>
  <dcterms:created xsi:type="dcterms:W3CDTF">2019-07-13T17:22:00Z</dcterms:created>
  <dcterms:modified xsi:type="dcterms:W3CDTF">2019-08-16T22:14:00Z</dcterms:modified>
</cp:coreProperties>
</file>